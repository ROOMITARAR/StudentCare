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84918" w:rsidRPr="00B964FE" w:rsidRDefault="00195271">
      <w:pPr>
        <w:jc w:val="center"/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</w:pPr>
      <w:r w:rsidRPr="00B964FE"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  <w:t>Sixteen Week Plan</w:t>
      </w:r>
    </w:p>
    <w:p w:rsidR="00DA1AF4" w:rsidRPr="00B964FE" w:rsidRDefault="00DA1AF4" w:rsidP="00DA1AF4">
      <w:pPr>
        <w:jc w:val="center"/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</w:pPr>
      <w:r w:rsidRPr="00B964FE"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:rsidR="00384918" w:rsidRPr="00B964FE" w:rsidRDefault="00195271">
      <w:pPr>
        <w:jc w:val="center"/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</w:pPr>
      <w:r w:rsidRPr="00B964FE"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  <w:t>Faculty of Computing &amp; Information Technology</w:t>
      </w:r>
    </w:p>
    <w:p w:rsidR="00384918" w:rsidRPr="00B964FE" w:rsidRDefault="00195271">
      <w:pPr>
        <w:jc w:val="center"/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</w:pPr>
      <w:r w:rsidRPr="00B964FE"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  <w:t>Hafiz Hayat Campus, University of Gujrat</w:t>
      </w:r>
    </w:p>
    <w:p w:rsidR="007D0141" w:rsidRPr="00B964FE" w:rsidRDefault="007D0141">
      <w:pPr>
        <w:jc w:val="center"/>
        <w:rPr>
          <w:rStyle w:val="style21"/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15094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653"/>
        <w:gridCol w:w="503"/>
        <w:gridCol w:w="483"/>
        <w:gridCol w:w="2020"/>
        <w:gridCol w:w="7655"/>
        <w:gridCol w:w="1842"/>
        <w:gridCol w:w="1873"/>
        <w:gridCol w:w="65"/>
      </w:tblGrid>
      <w:tr w:rsidR="00384918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384918" w:rsidRPr="00B964FE" w:rsidRDefault="00384918">
            <w:pPr>
              <w:pStyle w:val="Heading2"/>
              <w:snapToGrid w:val="0"/>
              <w:spacing w:before="0" w:after="0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384918" w:rsidRPr="00B964FE" w:rsidRDefault="00195271">
            <w:r w:rsidRPr="00B964FE">
              <w:rPr>
                <w:b/>
              </w:rPr>
              <w:t>Title</w:t>
            </w: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384918" w:rsidRPr="00B964FE" w:rsidRDefault="00A33852">
            <w:pPr>
              <w:rPr>
                <w:b/>
                <w:bCs/>
              </w:rPr>
            </w:pPr>
            <w:r>
              <w:rPr>
                <w:b/>
                <w:bCs/>
              </w:rPr>
              <w:t>Artificial Intelligence</w:t>
            </w:r>
          </w:p>
        </w:tc>
      </w:tr>
      <w:tr w:rsidR="00384918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384918" w:rsidRPr="00B964FE" w:rsidRDefault="00384918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384918" w:rsidRPr="00B964FE" w:rsidRDefault="00195271">
            <w:pPr>
              <w:rPr>
                <w:b/>
                <w:sz w:val="20"/>
                <w:szCs w:val="20"/>
              </w:rPr>
            </w:pPr>
            <w:r w:rsidRPr="00B964FE">
              <w:rPr>
                <w:b/>
                <w:bCs/>
              </w:rPr>
              <w:t>Code</w:t>
            </w: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384918" w:rsidRPr="00B964FE" w:rsidRDefault="00195271">
            <w:pPr>
              <w:rPr>
                <w:b/>
                <w:bCs/>
              </w:rPr>
            </w:pPr>
            <w:r w:rsidRPr="00B964FE">
              <w:rPr>
                <w:b/>
                <w:sz w:val="20"/>
                <w:szCs w:val="20"/>
              </w:rPr>
              <w:t>CS-</w:t>
            </w:r>
            <w:r w:rsidR="00223A1F">
              <w:rPr>
                <w:b/>
                <w:sz w:val="20"/>
                <w:szCs w:val="20"/>
              </w:rPr>
              <w:t>329</w:t>
            </w:r>
            <w:bookmarkStart w:id="0" w:name="_GoBack"/>
            <w:bookmarkEnd w:id="0"/>
          </w:p>
        </w:tc>
      </w:tr>
      <w:tr w:rsidR="00384918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384918" w:rsidRPr="00B964FE" w:rsidRDefault="00384918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384918" w:rsidRPr="00B964FE" w:rsidRDefault="00195271">
            <w:pPr>
              <w:rPr>
                <w:b/>
                <w:bCs/>
                <w:sz w:val="20"/>
              </w:rPr>
            </w:pPr>
            <w:r w:rsidRPr="00B964FE">
              <w:rPr>
                <w:b/>
                <w:bCs/>
              </w:rPr>
              <w:t>Credit hours</w:t>
            </w: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384918" w:rsidRPr="00B964FE" w:rsidRDefault="00067C66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4</w:t>
            </w:r>
            <w:r w:rsidR="00594BDE">
              <w:rPr>
                <w:b/>
                <w:bCs/>
                <w:sz w:val="20"/>
              </w:rPr>
              <w:t xml:space="preserve">.0  </w:t>
            </w:r>
          </w:p>
        </w:tc>
      </w:tr>
      <w:tr w:rsidR="00AF2315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rPr>
                <w:b/>
                <w:bCs/>
              </w:rPr>
            </w:pPr>
            <w:r>
              <w:rPr>
                <w:b/>
                <w:bCs/>
              </w:rPr>
              <w:t>Prerequisite</w:t>
            </w: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765D06" w:rsidRPr="00A551D7" w:rsidRDefault="00765D06" w:rsidP="00765D06">
            <w:pPr>
              <w:tabs>
                <w:tab w:val="left" w:pos="1422"/>
              </w:tabs>
              <w:rPr>
                <w:iCs/>
                <w:color w:val="000000"/>
              </w:rPr>
            </w:pPr>
            <w:r w:rsidRPr="00A551D7">
              <w:t>CS courses that include topics of general computing, data structures and algorithms. Familiarity with at least one programming language and environment.</w:t>
            </w:r>
          </w:p>
        </w:tc>
      </w:tr>
      <w:tr w:rsidR="00AF2315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AF2315" w:rsidRPr="00A551D7" w:rsidRDefault="00765D06" w:rsidP="00AF2315">
            <w:pPr>
              <w:rPr>
                <w:bCs/>
              </w:rPr>
            </w:pPr>
            <w:r w:rsidRPr="00A551D7">
              <w:rPr>
                <w:bCs/>
              </w:rPr>
              <w:t>Core</w:t>
            </w:r>
          </w:p>
        </w:tc>
      </w:tr>
      <w:tr w:rsidR="00AF2315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ind w:left="360"/>
            </w:pPr>
            <w:r w:rsidRPr="00B964FE">
              <w:rPr>
                <w:b/>
                <w:bCs/>
              </w:rPr>
              <w:t>Course Description</w:t>
            </w: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AF2315" w:rsidRPr="00A551D7" w:rsidRDefault="00765D06" w:rsidP="00A551D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spacing w:before="120"/>
              <w:jc w:val="both"/>
            </w:pPr>
            <w:r w:rsidRPr="00A551D7">
              <w:t>This course will introduce the basics of artificial intelligence (AI), its scope and application domain. The course will cover topics such as knowledge representation</w:t>
            </w:r>
            <w:r w:rsidR="00A551D7">
              <w:t xml:space="preserve"> </w:t>
            </w:r>
            <w:r w:rsidR="00A551D7" w:rsidRPr="00A551D7">
              <w:rPr>
                <w:bCs/>
              </w:rPr>
              <w:t>and reasoning formalisms</w:t>
            </w:r>
            <w:r w:rsidRPr="00A551D7">
              <w:t>, propositional logic, search methods, learning</w:t>
            </w:r>
            <w:r w:rsidR="00A551D7">
              <w:t xml:space="preserve"> paradigms</w:t>
            </w:r>
            <w:r w:rsidRPr="00A551D7">
              <w:t>, automated reasoning, knowledge based systems</w:t>
            </w:r>
            <w:r w:rsidR="00A551D7">
              <w:t>,</w:t>
            </w:r>
            <w:r w:rsidRPr="00A551D7">
              <w:t xml:space="preserve"> </w:t>
            </w:r>
            <w:r w:rsidR="00A551D7">
              <w:t xml:space="preserve">knowledge application </w:t>
            </w:r>
            <w:r w:rsidR="00A551D7" w:rsidRPr="00A551D7">
              <w:rPr>
                <w:bCs/>
              </w:rPr>
              <w:t xml:space="preserve">and machine learning techniques </w:t>
            </w:r>
            <w:r w:rsidR="00A551D7">
              <w:rPr>
                <w:bCs/>
              </w:rPr>
              <w:t xml:space="preserve">and some of deep learning techniques </w:t>
            </w:r>
            <w:r w:rsidR="00A551D7" w:rsidRPr="00A551D7">
              <w:rPr>
                <w:bCs/>
              </w:rPr>
              <w:t>etc.</w:t>
            </w:r>
          </w:p>
        </w:tc>
      </w:tr>
      <w:tr w:rsidR="00AF2315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</w:p>
          <w:p w:rsidR="00AF2315" w:rsidRPr="00B964FE" w:rsidRDefault="00AF2315" w:rsidP="00AF2315">
            <w:pPr>
              <w:jc w:val="both"/>
            </w:pPr>
            <w:r>
              <w:rPr>
                <w:b/>
                <w:bCs/>
              </w:rPr>
              <w:t xml:space="preserve">Aims &amp; </w:t>
            </w:r>
            <w:r w:rsidRPr="00B964FE">
              <w:rPr>
                <w:b/>
                <w:bCs/>
              </w:rPr>
              <w:t>Objectives</w:t>
            </w: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ED2EA2" w:rsidRPr="00A551D7" w:rsidRDefault="00ED2EA2" w:rsidP="00A551D7">
            <w:pPr>
              <w:pStyle w:val="ListParagraph"/>
              <w:numPr>
                <w:ilvl w:val="0"/>
                <w:numId w:val="23"/>
              </w:numPr>
              <w:tabs>
                <w:tab w:val="left" w:pos="2880"/>
              </w:tabs>
              <w:suppressAutoHyphens w:val="0"/>
              <w:rPr>
                <w:b/>
              </w:rPr>
            </w:pPr>
            <w:r w:rsidRPr="00A551D7">
              <w:t>To introduce the principles of AI methods.</w:t>
            </w:r>
          </w:p>
          <w:p w:rsidR="00ED2EA2" w:rsidRPr="00A551D7" w:rsidRDefault="00ED2EA2" w:rsidP="00A551D7">
            <w:pPr>
              <w:pStyle w:val="ListParagraph"/>
              <w:numPr>
                <w:ilvl w:val="0"/>
                <w:numId w:val="23"/>
              </w:numPr>
              <w:tabs>
                <w:tab w:val="left" w:pos="2880"/>
              </w:tabs>
              <w:suppressAutoHyphens w:val="0"/>
              <w:spacing w:before="120"/>
              <w:jc w:val="both"/>
              <w:rPr>
                <w:bCs/>
              </w:rPr>
            </w:pPr>
            <w:r w:rsidRPr="00A551D7">
              <w:t>To equip students with the developments, justifications, implementation, and use of representational, formalism and search methods.</w:t>
            </w:r>
          </w:p>
          <w:p w:rsidR="00ED2EA2" w:rsidRPr="00A551D7" w:rsidRDefault="00ED2EA2" w:rsidP="00A551D7">
            <w:pPr>
              <w:pStyle w:val="ListParagraph"/>
              <w:numPr>
                <w:ilvl w:val="0"/>
                <w:numId w:val="23"/>
              </w:numPr>
              <w:tabs>
                <w:tab w:val="left" w:pos="2880"/>
              </w:tabs>
              <w:suppressAutoHyphens w:val="0"/>
              <w:spacing w:before="120"/>
              <w:jc w:val="both"/>
              <w:rPr>
                <w:bCs/>
              </w:rPr>
            </w:pPr>
            <w:r w:rsidRPr="00A551D7">
              <w:t>To provide an opportunity to students to learn methods most useful under complex computational uncertain, and vague situations.</w:t>
            </w:r>
          </w:p>
          <w:p w:rsidR="00AF2315" w:rsidRPr="00A551D7" w:rsidRDefault="00AF2315" w:rsidP="00AF2315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spacing w:before="120"/>
              <w:jc w:val="both"/>
              <w:rPr>
                <w:bCs/>
              </w:rPr>
            </w:pPr>
          </w:p>
        </w:tc>
      </w:tr>
      <w:tr w:rsidR="00AF2315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Learning Outcomes</w:t>
            </w: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765D06" w:rsidRPr="00A551D7" w:rsidRDefault="00765D06" w:rsidP="00ED2EA2">
            <w:pPr>
              <w:pStyle w:val="ListParagraph"/>
              <w:numPr>
                <w:ilvl w:val="0"/>
                <w:numId w:val="21"/>
              </w:numPr>
              <w:suppressAutoHyphens w:val="0"/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A551D7">
              <w:rPr>
                <w:rStyle w:val="fontstyle01"/>
                <w:rFonts w:ascii="Times New Roman" w:hAnsi="Times New Roman"/>
                <w:sz w:val="24"/>
                <w:szCs w:val="24"/>
              </w:rPr>
              <w:t>Enabling students to study advanced courses in the field such as machine learning, neural networks, text and data</w:t>
            </w:r>
            <w:r w:rsidR="00117B80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</w:t>
            </w:r>
            <w:r w:rsidRPr="00A551D7">
              <w:rPr>
                <w:rStyle w:val="fontstyle01"/>
                <w:rFonts w:ascii="Times New Roman" w:hAnsi="Times New Roman"/>
                <w:sz w:val="24"/>
                <w:szCs w:val="24"/>
              </w:rPr>
              <w:t>mining.</w:t>
            </w:r>
          </w:p>
          <w:p w:rsidR="00AF2315" w:rsidRPr="00A551D7" w:rsidRDefault="00ED2EA2" w:rsidP="00A551D7">
            <w:pPr>
              <w:pStyle w:val="ListParagraph"/>
              <w:numPr>
                <w:ilvl w:val="0"/>
                <w:numId w:val="21"/>
              </w:numPr>
              <w:suppressAutoHyphens w:val="0"/>
              <w:jc w:val="both"/>
              <w:rPr>
                <w:bCs/>
              </w:rPr>
            </w:pPr>
            <w:r w:rsidRPr="00A551D7">
              <w:rPr>
                <w:bCs/>
              </w:rPr>
              <w:t>Demonstrate the ability to apply AI and Computational Intelligence techniques to a variety of research and application projects.</w:t>
            </w:r>
          </w:p>
        </w:tc>
      </w:tr>
      <w:tr w:rsidR="00AF2315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jc w:val="both"/>
              <w:rPr>
                <w:b/>
                <w:bCs/>
                <w:color w:val="000000"/>
              </w:rPr>
            </w:pPr>
            <w:r w:rsidRPr="00B964FE">
              <w:rPr>
                <w:b/>
                <w:bCs/>
              </w:rPr>
              <w:t>Text Book</w:t>
            </w: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AF2315" w:rsidRPr="00A551D7" w:rsidRDefault="00ED2EA2" w:rsidP="00A551D7">
            <w:pPr>
              <w:pStyle w:val="ListParagraph"/>
              <w:numPr>
                <w:ilvl w:val="0"/>
                <w:numId w:val="24"/>
              </w:numPr>
              <w:tabs>
                <w:tab w:val="left" w:pos="-265"/>
                <w:tab w:val="left" w:pos="311"/>
                <w:tab w:val="left" w:pos="671"/>
                <w:tab w:val="left" w:pos="720"/>
                <w:tab w:val="left" w:pos="1031"/>
                <w:tab w:val="left" w:pos="1391"/>
                <w:tab w:val="left" w:pos="1751"/>
                <w:tab w:val="left" w:pos="2111"/>
                <w:tab w:val="left" w:pos="2471"/>
                <w:tab w:val="left" w:pos="2831"/>
                <w:tab w:val="left" w:pos="3191"/>
                <w:tab w:val="left" w:pos="3551"/>
                <w:tab w:val="left" w:pos="3911"/>
                <w:tab w:val="left" w:pos="4271"/>
                <w:tab w:val="left" w:pos="4631"/>
                <w:tab w:val="left" w:pos="4991"/>
                <w:tab w:val="left" w:pos="5243"/>
                <w:tab w:val="left" w:pos="5711"/>
                <w:tab w:val="left" w:pos="6071"/>
                <w:tab w:val="left" w:pos="6431"/>
                <w:tab w:val="left" w:pos="6791"/>
                <w:tab w:val="left" w:pos="7151"/>
                <w:tab w:val="left" w:pos="7511"/>
                <w:tab w:val="left" w:pos="8123"/>
                <w:tab w:val="left" w:pos="8411"/>
              </w:tabs>
              <w:spacing w:before="120"/>
              <w:ind w:right="220"/>
            </w:pPr>
            <w:r w:rsidRPr="00A551D7">
              <w:t>Artificial Intelligence: A modern approach.</w:t>
            </w:r>
            <w:r w:rsidR="008030EF" w:rsidRPr="00A551D7">
              <w:t xml:space="preserve"> </w:t>
            </w:r>
            <w:r w:rsidRPr="00A551D7">
              <w:t xml:space="preserve">Russell and </w:t>
            </w:r>
            <w:proofErr w:type="spellStart"/>
            <w:r w:rsidRPr="00A551D7">
              <w:t>Norvig</w:t>
            </w:r>
            <w:proofErr w:type="spellEnd"/>
            <w:r w:rsidRPr="00A551D7">
              <w:t>, 3rd edition</w:t>
            </w:r>
            <w:r w:rsidR="008030EF" w:rsidRPr="00A551D7">
              <w:t xml:space="preserve"> Pearson Education Series in AI</w:t>
            </w:r>
          </w:p>
          <w:p w:rsidR="008030EF" w:rsidRPr="00A551D7" w:rsidRDefault="008030EF" w:rsidP="008030EF">
            <w:pPr>
              <w:tabs>
                <w:tab w:val="left" w:pos="-265"/>
                <w:tab w:val="left" w:pos="311"/>
                <w:tab w:val="left" w:pos="671"/>
                <w:tab w:val="left" w:pos="720"/>
                <w:tab w:val="left" w:pos="1031"/>
                <w:tab w:val="left" w:pos="1391"/>
                <w:tab w:val="left" w:pos="1751"/>
                <w:tab w:val="left" w:pos="2111"/>
                <w:tab w:val="left" w:pos="2471"/>
                <w:tab w:val="left" w:pos="2831"/>
                <w:tab w:val="left" w:pos="3191"/>
                <w:tab w:val="left" w:pos="3551"/>
                <w:tab w:val="left" w:pos="3911"/>
                <w:tab w:val="left" w:pos="4271"/>
                <w:tab w:val="left" w:pos="4631"/>
                <w:tab w:val="left" w:pos="4991"/>
                <w:tab w:val="left" w:pos="5243"/>
                <w:tab w:val="left" w:pos="5711"/>
                <w:tab w:val="left" w:pos="6071"/>
                <w:tab w:val="left" w:pos="6431"/>
                <w:tab w:val="left" w:pos="6791"/>
                <w:tab w:val="left" w:pos="7151"/>
                <w:tab w:val="left" w:pos="7511"/>
                <w:tab w:val="left" w:pos="8123"/>
                <w:tab w:val="left" w:pos="8411"/>
              </w:tabs>
              <w:spacing w:before="120"/>
              <w:ind w:left="23" w:right="220"/>
            </w:pPr>
          </w:p>
        </w:tc>
      </w:tr>
      <w:tr w:rsidR="00AF2315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Default="00AF2315" w:rsidP="00AF2315">
            <w:pPr>
              <w:jc w:val="center"/>
              <w:rPr>
                <w:b/>
                <w:bCs/>
              </w:rPr>
            </w:pPr>
            <w:r w:rsidRPr="00B964FE">
              <w:rPr>
                <w:b/>
                <w:bCs/>
              </w:rPr>
              <w:t>Reference Books</w:t>
            </w:r>
          </w:p>
          <w:p w:rsidR="00AF2315" w:rsidRDefault="00AF2315" w:rsidP="00AF2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  <w:p w:rsidR="00AF2315" w:rsidRPr="00B964FE" w:rsidRDefault="00AF2315" w:rsidP="00AF2315">
            <w:pPr>
              <w:jc w:val="center"/>
            </w:pPr>
            <w:r>
              <w:rPr>
                <w:b/>
                <w:bCs/>
              </w:rPr>
              <w:t>Material</w:t>
            </w: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AF2315" w:rsidRPr="00A551D7" w:rsidRDefault="00AF2315" w:rsidP="00ED2EA2">
            <w:pPr>
              <w:pStyle w:val="ListParagraph"/>
              <w:numPr>
                <w:ilvl w:val="0"/>
                <w:numId w:val="19"/>
              </w:numPr>
            </w:pPr>
            <w:r w:rsidRPr="00A551D7">
              <w:t>Luger, George &amp; Stubblefield, William, Artificial Intelligence: Structures and Strategie</w:t>
            </w:r>
            <w:r w:rsidR="000B0BA9">
              <w:t>s for Complex Problem Solving (6</w:t>
            </w:r>
            <w:r w:rsidRPr="00A551D7">
              <w:t>th ed.),</w:t>
            </w:r>
          </w:p>
          <w:p w:rsidR="00ED2EA2" w:rsidRPr="00A551D7" w:rsidRDefault="00ED2EA2" w:rsidP="00ED2EA2">
            <w:pPr>
              <w:numPr>
                <w:ilvl w:val="0"/>
                <w:numId w:val="19"/>
              </w:numPr>
              <w:suppressAutoHyphens w:val="0"/>
            </w:pPr>
            <w:r w:rsidRPr="00A551D7">
              <w:t>Mathematical Methods in Artificial Intelligence. (Edward A. Bender).</w:t>
            </w:r>
          </w:p>
          <w:p w:rsidR="00ED2EA2" w:rsidRPr="00A551D7" w:rsidRDefault="00ED2EA2" w:rsidP="00ED2EA2">
            <w:pPr>
              <w:numPr>
                <w:ilvl w:val="0"/>
                <w:numId w:val="19"/>
              </w:numPr>
              <w:suppressAutoHyphens w:val="0"/>
            </w:pPr>
            <w:r w:rsidRPr="00A551D7">
              <w:t>Principals of Artificial Intelligence and Expert Systems Development. (David W. Rolston)</w:t>
            </w:r>
          </w:p>
          <w:p w:rsidR="00AF2315" w:rsidRPr="00A551D7" w:rsidRDefault="00AF2315" w:rsidP="00ED2EA2">
            <w:pPr>
              <w:pStyle w:val="ListParagraph"/>
              <w:numPr>
                <w:ilvl w:val="0"/>
                <w:numId w:val="19"/>
              </w:numPr>
            </w:pPr>
            <w:r w:rsidRPr="00A551D7">
              <w:t xml:space="preserve">Nils J </w:t>
            </w:r>
            <w:proofErr w:type="spellStart"/>
            <w:r w:rsidRPr="00A551D7">
              <w:t>Nilson</w:t>
            </w:r>
            <w:proofErr w:type="spellEnd"/>
            <w:r w:rsidRPr="00A551D7">
              <w:t>, Artificial Intelligence – A New Synthesis, Morgan Kaufman Publishers, Elsevier, USA.</w:t>
            </w:r>
          </w:p>
          <w:p w:rsidR="00AF2315" w:rsidRPr="00A551D7" w:rsidRDefault="00AF2315" w:rsidP="00ED2EA2">
            <w:pPr>
              <w:pStyle w:val="ListParagraph"/>
              <w:numPr>
                <w:ilvl w:val="0"/>
                <w:numId w:val="19"/>
              </w:numPr>
            </w:pPr>
            <w:r w:rsidRPr="00A551D7">
              <w:t>Patrick Henry Winston, Artificial Intelligence, Third Edition, Pearson Education Series in AI.</w:t>
            </w:r>
          </w:p>
          <w:p w:rsidR="00AF2315" w:rsidRPr="00A551D7" w:rsidRDefault="00AF2315" w:rsidP="00AF2315"/>
          <w:p w:rsidR="00AF2315" w:rsidRPr="00A551D7" w:rsidRDefault="00AF2315" w:rsidP="00AF2315">
            <w:pPr>
              <w:tabs>
                <w:tab w:val="left" w:pos="-265"/>
                <w:tab w:val="left" w:pos="311"/>
                <w:tab w:val="left" w:pos="671"/>
                <w:tab w:val="left" w:pos="720"/>
                <w:tab w:val="left" w:pos="1031"/>
                <w:tab w:val="left" w:pos="1391"/>
                <w:tab w:val="left" w:pos="1751"/>
                <w:tab w:val="left" w:pos="2111"/>
                <w:tab w:val="left" w:pos="2471"/>
                <w:tab w:val="left" w:pos="2831"/>
                <w:tab w:val="left" w:pos="3191"/>
                <w:tab w:val="left" w:pos="3551"/>
                <w:tab w:val="left" w:pos="3911"/>
                <w:tab w:val="left" w:pos="4271"/>
                <w:tab w:val="left" w:pos="4631"/>
                <w:tab w:val="left" w:pos="4991"/>
                <w:tab w:val="left" w:pos="5243"/>
                <w:tab w:val="left" w:pos="5711"/>
                <w:tab w:val="left" w:pos="6071"/>
                <w:tab w:val="left" w:pos="6431"/>
                <w:tab w:val="left" w:pos="6791"/>
                <w:tab w:val="left" w:pos="7151"/>
                <w:tab w:val="left" w:pos="7511"/>
                <w:tab w:val="left" w:pos="8123"/>
                <w:tab w:val="left" w:pos="8411"/>
              </w:tabs>
              <w:spacing w:before="120"/>
              <w:ind w:left="23" w:right="220"/>
            </w:pPr>
          </w:p>
        </w:tc>
      </w:tr>
      <w:tr w:rsidR="00AF2315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8030EF" w:rsidRPr="008030EF" w:rsidRDefault="008030EF" w:rsidP="008030EF">
            <w:pPr>
              <w:suppressAutoHyphens w:val="0"/>
              <w:rPr>
                <w:b/>
                <w:bCs/>
              </w:rPr>
            </w:pPr>
            <w:r w:rsidRPr="008030EF">
              <w:rPr>
                <w:b/>
                <w:bCs/>
              </w:rPr>
              <w:t>Grading Breakup and Policy</w:t>
            </w:r>
          </w:p>
          <w:p w:rsidR="00AF2315" w:rsidRPr="00B964FE" w:rsidRDefault="00AF2315" w:rsidP="00AF2315"/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  <w:vAlign w:val="center"/>
          </w:tcPr>
          <w:p w:rsidR="008030EF" w:rsidRPr="00A551D7" w:rsidRDefault="008030EF" w:rsidP="008030EF">
            <w:pPr>
              <w:rPr>
                <w:color w:val="000000"/>
              </w:rPr>
            </w:pPr>
            <w:r w:rsidRPr="00A551D7">
              <w:rPr>
                <w:color w:val="000000"/>
              </w:rPr>
              <w:t>Assignment(s):                                                                  10%</w:t>
            </w:r>
            <w:r w:rsidRPr="00A551D7">
              <w:rPr>
                <w:color w:val="000000"/>
              </w:rPr>
              <w:br/>
              <w:t>Quizzes:                                                                             5%</w:t>
            </w:r>
          </w:p>
          <w:p w:rsidR="00AF2315" w:rsidRPr="00A551D7" w:rsidRDefault="008030EF" w:rsidP="008030EF">
            <w:pPr>
              <w:rPr>
                <w:b/>
                <w:bCs/>
              </w:rPr>
            </w:pPr>
            <w:r w:rsidRPr="00A551D7">
              <w:rPr>
                <w:color w:val="000000"/>
              </w:rPr>
              <w:t>Project:                                                                              10%</w:t>
            </w:r>
            <w:r w:rsidRPr="00A551D7">
              <w:rPr>
                <w:color w:val="000000"/>
              </w:rPr>
              <w:br/>
              <w:t>Midterm Examination:                                                      25%</w:t>
            </w:r>
            <w:r w:rsidRPr="00A551D7">
              <w:rPr>
                <w:color w:val="000000"/>
              </w:rPr>
              <w:br/>
              <w:t>Final Examination:                                                           50%</w:t>
            </w:r>
          </w:p>
        </w:tc>
      </w:tr>
      <w:tr w:rsidR="00AF2315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rPr>
                <w:b/>
              </w:rPr>
            </w:pPr>
            <w:r w:rsidRPr="00B964FE">
              <w:rPr>
                <w:b/>
              </w:rPr>
              <w:t>Plagiarism Policy:</w:t>
            </w: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</w:tcPr>
          <w:p w:rsidR="00AF2315" w:rsidRPr="00A551D7" w:rsidRDefault="00AF2315" w:rsidP="00AF2315">
            <w:pPr>
              <w:spacing w:before="120" w:after="120"/>
            </w:pPr>
            <w:r w:rsidRPr="00A551D7">
              <w:t xml:space="preserve">Collaboration and group work is encouraged but each student is required to submit his/her own contribution(s). Your writings must be your own thoughts. Cheating and plagiarism will not be tolerated and will be referred to the </w:t>
            </w:r>
            <w:proofErr w:type="spellStart"/>
            <w:r w:rsidRPr="00A551D7">
              <w:t>HoD</w:t>
            </w:r>
            <w:proofErr w:type="spellEnd"/>
            <w:r w:rsidRPr="00A551D7">
              <w:t xml:space="preserve"> &amp; Dean for appropriate action(s).</w:t>
            </w:r>
          </w:p>
        </w:tc>
      </w:tr>
      <w:tr w:rsidR="00AF2315" w:rsidRPr="00B964FE" w:rsidTr="007D0141">
        <w:trPr>
          <w:trHeight w:val="142"/>
        </w:trPr>
        <w:tc>
          <w:tcPr>
            <w:tcW w:w="115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2503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rPr>
                <w:b/>
              </w:rPr>
            </w:pPr>
          </w:p>
        </w:tc>
        <w:tc>
          <w:tcPr>
            <w:tcW w:w="11435" w:type="dxa"/>
            <w:gridSpan w:val="4"/>
            <w:tcBorders>
              <w:top w:val="double" w:sz="12" w:space="0" w:color="C0C0C0"/>
              <w:left w:val="double" w:sz="12" w:space="0" w:color="C0C0C0"/>
              <w:bottom w:val="double" w:sz="12" w:space="0" w:color="C0C0C0"/>
              <w:right w:val="double" w:sz="12" w:space="0" w:color="C0C0C0"/>
            </w:tcBorders>
            <w:shd w:val="clear" w:color="auto" w:fill="auto"/>
          </w:tcPr>
          <w:p w:rsidR="00AF2315" w:rsidRDefault="00AF2315" w:rsidP="00AF2315">
            <w:pPr>
              <w:spacing w:before="120" w:after="120"/>
            </w:pPr>
          </w:p>
          <w:p w:rsidR="00694FAB" w:rsidRDefault="00694FAB" w:rsidP="00AF2315">
            <w:pPr>
              <w:spacing w:before="120" w:after="120"/>
            </w:pPr>
          </w:p>
          <w:p w:rsidR="00694FAB" w:rsidRDefault="00694FAB" w:rsidP="00AF2315">
            <w:pPr>
              <w:spacing w:before="120" w:after="120"/>
            </w:pPr>
          </w:p>
          <w:p w:rsidR="00694FAB" w:rsidRDefault="00694FAB" w:rsidP="00AF2315">
            <w:pPr>
              <w:spacing w:before="120" w:after="120"/>
            </w:pPr>
          </w:p>
          <w:p w:rsidR="00694FAB" w:rsidRDefault="00694FAB" w:rsidP="00AF2315">
            <w:pPr>
              <w:spacing w:before="120" w:after="120"/>
            </w:pPr>
          </w:p>
          <w:p w:rsidR="00694FAB" w:rsidRDefault="00694FAB" w:rsidP="00AF2315">
            <w:pPr>
              <w:spacing w:before="120" w:after="120"/>
            </w:pPr>
          </w:p>
          <w:p w:rsidR="00694FAB" w:rsidRDefault="00694FAB" w:rsidP="00AF2315">
            <w:pPr>
              <w:spacing w:before="120" w:after="120"/>
            </w:pPr>
          </w:p>
          <w:p w:rsidR="00694FAB" w:rsidRDefault="00694FAB" w:rsidP="00AF2315">
            <w:pPr>
              <w:spacing w:before="120" w:after="120"/>
            </w:pPr>
          </w:p>
          <w:p w:rsidR="00694FAB" w:rsidRDefault="00694FAB" w:rsidP="00AF2315">
            <w:pPr>
              <w:spacing w:before="120" w:after="120"/>
            </w:pPr>
          </w:p>
          <w:p w:rsidR="00694FAB" w:rsidRDefault="00694FAB" w:rsidP="00AF2315">
            <w:pPr>
              <w:spacing w:before="120" w:after="120"/>
            </w:pPr>
          </w:p>
          <w:p w:rsidR="00694FAB" w:rsidRDefault="00694FAB" w:rsidP="00AF2315">
            <w:pPr>
              <w:spacing w:before="120" w:after="120"/>
            </w:pPr>
          </w:p>
          <w:p w:rsidR="00A551D7" w:rsidRDefault="00A551D7" w:rsidP="00AF2315">
            <w:pPr>
              <w:spacing w:before="120" w:after="120"/>
            </w:pPr>
          </w:p>
          <w:p w:rsidR="00A551D7" w:rsidRDefault="00A551D7" w:rsidP="00AF2315">
            <w:pPr>
              <w:spacing w:before="120" w:after="120"/>
            </w:pPr>
          </w:p>
          <w:p w:rsidR="00A551D7" w:rsidRDefault="00A551D7" w:rsidP="00AF2315">
            <w:pPr>
              <w:spacing w:before="120" w:after="120"/>
            </w:pPr>
          </w:p>
          <w:p w:rsidR="00A23A38" w:rsidRDefault="00A23A38" w:rsidP="00AF2315">
            <w:pPr>
              <w:spacing w:before="120" w:after="120"/>
            </w:pPr>
          </w:p>
          <w:p w:rsidR="00A23A38" w:rsidRDefault="00A23A38" w:rsidP="00AF2315">
            <w:pPr>
              <w:spacing w:before="120" w:after="120"/>
            </w:pPr>
          </w:p>
          <w:p w:rsidR="00A551D7" w:rsidRDefault="00A551D7" w:rsidP="00AF2315">
            <w:pPr>
              <w:spacing w:before="120" w:after="120"/>
            </w:pPr>
          </w:p>
          <w:p w:rsidR="00694FAB" w:rsidRPr="00B964FE" w:rsidRDefault="00694FAB" w:rsidP="00AF2315">
            <w:pPr>
              <w:spacing w:before="120" w:after="120"/>
            </w:pPr>
          </w:p>
        </w:tc>
      </w:tr>
      <w:tr w:rsidR="00AF2315" w:rsidRPr="00B964FE" w:rsidTr="00694FAB">
        <w:tblPrEx>
          <w:tblCellMar>
            <w:left w:w="0" w:type="dxa"/>
            <w:right w:w="0" w:type="dxa"/>
          </w:tblCellMar>
        </w:tblPrEx>
        <w:trPr>
          <w:trHeight w:val="781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A20D4C" w:rsidRDefault="00AF2315" w:rsidP="00AF2315">
            <w:pPr>
              <w:pStyle w:val="Heading2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 w:rsidRPr="00A20D4C">
              <w:rPr>
                <w:sz w:val="20"/>
                <w:szCs w:val="20"/>
                <w:lang w:eastAsia="en-US"/>
              </w:rPr>
              <w:lastRenderedPageBreak/>
              <w:t>Week#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A20D4C" w:rsidRDefault="00AF2315" w:rsidP="00AF2315">
            <w:pPr>
              <w:pStyle w:val="Heading2"/>
              <w:spacing w:before="0" w:after="0"/>
              <w:jc w:val="center"/>
              <w:rPr>
                <w:sz w:val="20"/>
                <w:szCs w:val="20"/>
              </w:rPr>
            </w:pPr>
            <w:r w:rsidRPr="00A20D4C">
              <w:rPr>
                <w:sz w:val="20"/>
                <w:szCs w:val="20"/>
                <w:lang w:eastAsia="en-US"/>
              </w:rPr>
              <w:t>Lecture #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A20D4C" w:rsidRDefault="00AF2315" w:rsidP="00AF2315">
            <w:pPr>
              <w:jc w:val="center"/>
              <w:rPr>
                <w:b/>
                <w:bCs/>
                <w:sz w:val="20"/>
                <w:szCs w:val="20"/>
              </w:rPr>
            </w:pPr>
            <w:r w:rsidRPr="00A20D4C">
              <w:rPr>
                <w:b/>
                <w:bCs/>
                <w:sz w:val="20"/>
                <w:szCs w:val="20"/>
              </w:rPr>
              <w:t>TOPICS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A20D4C" w:rsidRDefault="00AF2315" w:rsidP="00AF2315">
            <w:pPr>
              <w:jc w:val="both"/>
              <w:rPr>
                <w:b/>
                <w:bCs/>
                <w:sz w:val="20"/>
                <w:szCs w:val="20"/>
              </w:rPr>
            </w:pPr>
            <w:r w:rsidRPr="00A20D4C">
              <w:rPr>
                <w:b/>
                <w:bCs/>
                <w:sz w:val="20"/>
                <w:szCs w:val="20"/>
              </w:rPr>
              <w:t>Source</w:t>
            </w:r>
          </w:p>
          <w:p w:rsidR="00AF2315" w:rsidRPr="00A20D4C" w:rsidRDefault="00AF2315" w:rsidP="00AF2315">
            <w:pPr>
              <w:jc w:val="both"/>
              <w:rPr>
                <w:sz w:val="20"/>
                <w:szCs w:val="20"/>
                <w:lang w:eastAsia="en-US"/>
              </w:rPr>
            </w:pPr>
            <w:r w:rsidRPr="00A20D4C">
              <w:rPr>
                <w:sz w:val="20"/>
                <w:szCs w:val="20"/>
              </w:rPr>
              <w:t>(</w:t>
            </w:r>
            <w:r w:rsidRPr="00A20D4C">
              <w:rPr>
                <w:b/>
                <w:sz w:val="20"/>
                <w:szCs w:val="20"/>
              </w:rPr>
              <w:t>Book, Chapter No)</w:t>
            </w: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694FAB" w:rsidRPr="00A20D4C" w:rsidRDefault="00AF2315" w:rsidP="00694FAB">
            <w:pPr>
              <w:pStyle w:val="Heading2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 w:rsidRPr="00A20D4C">
              <w:rPr>
                <w:sz w:val="20"/>
                <w:szCs w:val="20"/>
                <w:lang w:eastAsia="en-US"/>
              </w:rPr>
              <w:t>Recommendations</w:t>
            </w:r>
          </w:p>
          <w:p w:rsidR="00694FAB" w:rsidRPr="00A20D4C" w:rsidRDefault="00AF2315" w:rsidP="00694FAB">
            <w:pPr>
              <w:pStyle w:val="Heading2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 w:rsidRPr="00A20D4C">
              <w:rPr>
                <w:sz w:val="20"/>
                <w:szCs w:val="20"/>
                <w:lang w:eastAsia="en-US"/>
              </w:rPr>
              <w:t>for</w:t>
            </w:r>
            <w:proofErr w:type="gramEnd"/>
            <w:r w:rsidRPr="00A20D4C">
              <w:rPr>
                <w:sz w:val="20"/>
                <w:szCs w:val="20"/>
                <w:lang w:eastAsia="en-US"/>
              </w:rPr>
              <w:t xml:space="preserve"> Learning</w:t>
            </w:r>
          </w:p>
          <w:p w:rsidR="00AF2315" w:rsidRPr="00A20D4C" w:rsidRDefault="00AF2315" w:rsidP="00694FAB">
            <w:pPr>
              <w:pStyle w:val="Heading2"/>
              <w:spacing w:before="0" w:after="0"/>
              <w:jc w:val="center"/>
              <w:rPr>
                <w:sz w:val="20"/>
                <w:szCs w:val="20"/>
                <w:lang w:eastAsia="en-US"/>
              </w:rPr>
            </w:pPr>
            <w:r w:rsidRPr="00A20D4C">
              <w:rPr>
                <w:sz w:val="20"/>
                <w:szCs w:val="20"/>
                <w:lang w:eastAsia="en-US"/>
              </w:rPr>
              <w:t>Activities</w:t>
            </w:r>
          </w:p>
          <w:p w:rsidR="00694FAB" w:rsidRPr="00A20D4C" w:rsidRDefault="00694FAB" w:rsidP="00694FAB">
            <w:pPr>
              <w:pStyle w:val="BodyText"/>
              <w:rPr>
                <w:sz w:val="20"/>
                <w:szCs w:val="20"/>
                <w:lang w:eastAsia="en-US"/>
              </w:rPr>
            </w:pPr>
            <w:r w:rsidRPr="00A20D4C">
              <w:rPr>
                <w:sz w:val="20"/>
                <w:szCs w:val="20"/>
              </w:rPr>
              <w:t>(Mention Assignments, Test, Case Study, Projects, Lab Work or Reading Assignments)</w:t>
            </w: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F2315" w:rsidRPr="00B964FE" w:rsidRDefault="00AF2315" w:rsidP="00AF2315">
            <w:pPr>
              <w:snapToGrid w:val="0"/>
              <w:rPr>
                <w:b/>
                <w:bCs/>
                <w:kern w:val="1"/>
                <w:sz w:val="48"/>
                <w:szCs w:val="48"/>
              </w:rPr>
            </w:pPr>
          </w:p>
        </w:tc>
      </w:tr>
      <w:tr w:rsidR="00AF2315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jc w:val="center"/>
              <w:rPr>
                <w:b/>
                <w:sz w:val="20"/>
                <w:szCs w:val="20"/>
              </w:rPr>
            </w:pPr>
            <w:r w:rsidRPr="00B964FE">
              <w:rPr>
                <w:b/>
              </w:rPr>
              <w:t>01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jc w:val="center"/>
              <w:rPr>
                <w:rFonts w:eastAsia="MS Mincho"/>
                <w:b/>
                <w:u w:val="single"/>
                <w:lang w:eastAsia="ja-JP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F2315" w:rsidRPr="00AE3D02" w:rsidRDefault="00AF2315" w:rsidP="00AF2315">
            <w:pPr>
              <w:rPr>
                <w:rFonts w:ascii="Arial" w:hAnsi="Arial"/>
                <w:sz w:val="22"/>
                <w:szCs w:val="22"/>
              </w:rPr>
            </w:pPr>
            <w:r w:rsidRPr="00AE3D02">
              <w:rPr>
                <w:b/>
                <w:sz w:val="22"/>
                <w:szCs w:val="22"/>
              </w:rPr>
              <w:t>Introduction:</w:t>
            </w:r>
            <w:r w:rsidRPr="00AE3D02">
              <w:rPr>
                <w:sz w:val="22"/>
                <w:szCs w:val="22"/>
              </w:rPr>
              <w:t xml:space="preserve"> History, Applications and Future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AE3D02" w:rsidRDefault="00AF2315" w:rsidP="00AE6247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1</w:t>
            </w: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F2315" w:rsidRPr="00AE3D02" w:rsidRDefault="00AF2315" w:rsidP="00AF2315">
            <w:pPr>
              <w:snapToGrid w:val="0"/>
              <w:jc w:val="right"/>
              <w:rPr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F2315" w:rsidRPr="00AE3D02" w:rsidRDefault="00AF2315" w:rsidP="00AF2315">
            <w:pPr>
              <w:snapToGrid w:val="0"/>
              <w:rPr>
                <w:sz w:val="22"/>
                <w:szCs w:val="22"/>
              </w:rPr>
            </w:pPr>
          </w:p>
        </w:tc>
      </w:tr>
      <w:tr w:rsidR="00AF2315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jc w:val="center"/>
            </w:pP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jc w:val="center"/>
              <w:rPr>
                <w:b/>
                <w:sz w:val="20"/>
                <w:szCs w:val="20"/>
              </w:rPr>
            </w:pPr>
            <w:r w:rsidRPr="00B964FE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AE3D02" w:rsidRDefault="00AF2315" w:rsidP="00AF2315">
            <w:pPr>
              <w:rPr>
                <w:sz w:val="22"/>
                <w:szCs w:val="22"/>
              </w:rPr>
            </w:pPr>
            <w:r w:rsidRPr="00AE3D02">
              <w:rPr>
                <w:b/>
                <w:sz w:val="22"/>
                <w:szCs w:val="22"/>
              </w:rPr>
              <w:t>Intelligent Agents:</w:t>
            </w:r>
            <w:r w:rsidRPr="00AE3D02">
              <w:rPr>
                <w:sz w:val="22"/>
                <w:szCs w:val="22"/>
              </w:rPr>
              <w:t xml:space="preserve"> Agents and environments, Rationality, Agent Types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AE3D02" w:rsidRDefault="00AF2315" w:rsidP="00AE6247">
            <w:pPr>
              <w:jc w:val="center"/>
              <w:rPr>
                <w:bCs/>
                <w:sz w:val="22"/>
                <w:szCs w:val="22"/>
              </w:rPr>
            </w:pPr>
            <w:r w:rsidRPr="00AE3D02">
              <w:rPr>
                <w:bCs/>
                <w:sz w:val="22"/>
                <w:szCs w:val="22"/>
              </w:rPr>
              <w:t>B) Chapter 2</w:t>
            </w: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F2315" w:rsidRPr="00AE3D02" w:rsidRDefault="00AF2315" w:rsidP="00AF2315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F2315" w:rsidRPr="00AE3D02" w:rsidRDefault="00AF2315" w:rsidP="00AF2315">
            <w:pPr>
              <w:snapToGrid w:val="0"/>
              <w:rPr>
                <w:sz w:val="22"/>
                <w:szCs w:val="22"/>
              </w:rPr>
            </w:pPr>
          </w:p>
        </w:tc>
      </w:tr>
      <w:tr w:rsidR="00AF2315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jc w:val="center"/>
              <w:rPr>
                <w:b/>
              </w:rPr>
            </w:pPr>
            <w:r w:rsidRPr="00B964FE">
              <w:rPr>
                <w:b/>
              </w:rPr>
              <w:t>02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B964FE" w:rsidRDefault="00AF2315" w:rsidP="00AF2315">
            <w:pPr>
              <w:jc w:val="center"/>
              <w:rPr>
                <w:b/>
                <w:sz w:val="20"/>
                <w:szCs w:val="20"/>
              </w:rPr>
            </w:pPr>
            <w:r w:rsidRPr="00B964FE">
              <w:rPr>
                <w:b/>
                <w:sz w:val="20"/>
                <w:szCs w:val="20"/>
              </w:rPr>
              <w:t>03, 04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F2315" w:rsidRPr="00AE3D02" w:rsidRDefault="00AF2315" w:rsidP="00AF2315">
            <w:pPr>
              <w:tabs>
                <w:tab w:val="num" w:pos="576"/>
              </w:tabs>
              <w:suppressAutoHyphens w:val="0"/>
              <w:rPr>
                <w:sz w:val="22"/>
                <w:szCs w:val="22"/>
              </w:rPr>
            </w:pPr>
            <w:r w:rsidRPr="00AE3D02">
              <w:rPr>
                <w:b/>
                <w:sz w:val="22"/>
                <w:szCs w:val="22"/>
              </w:rPr>
              <w:t>Knowledge Representation with AI applications:</w:t>
            </w:r>
            <w:r w:rsidRPr="00AE3D02">
              <w:rPr>
                <w:sz w:val="22"/>
                <w:szCs w:val="22"/>
              </w:rPr>
              <w:t xml:space="preserve"> Propositional Logic, Predicate Calculus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Default="00A244C1" w:rsidP="00AE624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 Chapter 2</w:t>
            </w:r>
          </w:p>
          <w:p w:rsidR="00AF2315" w:rsidRPr="00AE3D02" w:rsidRDefault="00A244C1" w:rsidP="00AE6247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A) Chapter 7</w:t>
            </w: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F2315" w:rsidRPr="00AE3D02" w:rsidRDefault="00AF2315" w:rsidP="00AF2315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F2315" w:rsidRPr="00AE3D02" w:rsidRDefault="00AF2315" w:rsidP="00AF2315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 w:rsidRPr="00B964FE">
              <w:rPr>
                <w:b/>
              </w:rPr>
              <w:t>03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 w:rsidRPr="00B964FE">
              <w:rPr>
                <w:b/>
                <w:sz w:val="20"/>
                <w:szCs w:val="20"/>
              </w:rPr>
              <w:t>05,06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rPr>
                <w:b/>
                <w:sz w:val="22"/>
                <w:szCs w:val="22"/>
              </w:rPr>
            </w:pPr>
            <w:r w:rsidRPr="00AE3D02">
              <w:rPr>
                <w:b/>
                <w:sz w:val="22"/>
                <w:szCs w:val="22"/>
              </w:rPr>
              <w:t>Problem solving through Search Methods:</w:t>
            </w:r>
          </w:p>
          <w:p w:rsidR="00A244C1" w:rsidRPr="00AE3D02" w:rsidRDefault="00A244C1" w:rsidP="00A244C1">
            <w:pPr>
              <w:numPr>
                <w:ilvl w:val="1"/>
                <w:numId w:val="14"/>
              </w:numPr>
              <w:suppressAutoHyphens w:val="0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Introductions</w:t>
            </w:r>
          </w:p>
          <w:p w:rsidR="00A244C1" w:rsidRPr="00AE3D02" w:rsidRDefault="00A244C1" w:rsidP="00A244C1">
            <w:pPr>
              <w:numPr>
                <w:ilvl w:val="1"/>
                <w:numId w:val="14"/>
              </w:numPr>
              <w:suppressAutoHyphens w:val="0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State Space Search</w:t>
            </w:r>
          </w:p>
          <w:p w:rsidR="00A244C1" w:rsidRPr="00AE3D02" w:rsidRDefault="00A244C1" w:rsidP="00A244C1">
            <w:pPr>
              <w:numPr>
                <w:ilvl w:val="2"/>
                <w:numId w:val="14"/>
              </w:numPr>
              <w:suppressAutoHyphens w:val="0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Depth First Search</w:t>
            </w:r>
          </w:p>
          <w:p w:rsidR="00A244C1" w:rsidRPr="00AE3D02" w:rsidRDefault="00A244C1" w:rsidP="00A244C1">
            <w:pPr>
              <w:numPr>
                <w:ilvl w:val="2"/>
                <w:numId w:val="14"/>
              </w:numPr>
              <w:suppressAutoHyphens w:val="0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Breath first search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244C1" w:rsidRDefault="00A244C1" w:rsidP="00A244C1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22"/>
                <w:szCs w:val="22"/>
              </w:rPr>
            </w:pPr>
            <w:r w:rsidRPr="00A244C1">
              <w:rPr>
                <w:sz w:val="22"/>
                <w:szCs w:val="22"/>
              </w:rPr>
              <w:t>Chapter 3</w:t>
            </w:r>
          </w:p>
          <w:p w:rsidR="00A244C1" w:rsidRDefault="00A244C1" w:rsidP="00A244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B) Chapter 3</w:t>
            </w:r>
          </w:p>
          <w:p w:rsidR="00A244C1" w:rsidRPr="00A244C1" w:rsidRDefault="00A244C1" w:rsidP="00A244C1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 w:rsidRPr="00B964FE">
              <w:rPr>
                <w:b/>
              </w:rPr>
              <w:t>04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 w:rsidRPr="00B964FE">
              <w:rPr>
                <w:b/>
                <w:sz w:val="20"/>
                <w:szCs w:val="20"/>
              </w:rPr>
              <w:t>07,08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rPr>
                <w:b/>
                <w:sz w:val="22"/>
                <w:szCs w:val="22"/>
              </w:rPr>
            </w:pPr>
            <w:r w:rsidRPr="00AE3D02">
              <w:rPr>
                <w:b/>
                <w:sz w:val="22"/>
                <w:szCs w:val="22"/>
              </w:rPr>
              <w:t>Problem solving through informed search:</w:t>
            </w:r>
          </w:p>
          <w:p w:rsidR="00A244C1" w:rsidRPr="00AE3D02" w:rsidRDefault="00A244C1" w:rsidP="00A244C1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Heuristically Informed Methods</w:t>
            </w:r>
          </w:p>
          <w:p w:rsidR="00A244C1" w:rsidRPr="00AE3D02" w:rsidRDefault="00A244C1" w:rsidP="00A244C1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 xml:space="preserve">Hill Climbing, Beam Search  </w:t>
            </w:r>
          </w:p>
          <w:p w:rsidR="00A244C1" w:rsidRPr="00AE3D02" w:rsidRDefault="00A244C1" w:rsidP="00A244C1">
            <w:pPr>
              <w:rPr>
                <w:b/>
                <w:sz w:val="22"/>
                <w:szCs w:val="22"/>
              </w:rPr>
            </w:pPr>
            <w:r w:rsidRPr="00AE3D02">
              <w:rPr>
                <w:b/>
                <w:sz w:val="22"/>
                <w:szCs w:val="22"/>
              </w:rPr>
              <w:t xml:space="preserve">Problem solving through informed search: </w:t>
            </w:r>
          </w:p>
          <w:p w:rsidR="00A244C1" w:rsidRPr="00AE3D02" w:rsidRDefault="00A244C1" w:rsidP="00A244C1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Best First Search A*Procedure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3</w:t>
            </w: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 w:rsidRPr="00B964FE">
              <w:rPr>
                <w:b/>
              </w:rPr>
              <w:t>05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 w:rsidRPr="00B964FE">
              <w:rPr>
                <w:b/>
                <w:sz w:val="20"/>
                <w:szCs w:val="20"/>
              </w:rPr>
              <w:t>09,10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rPr>
                <w:b/>
                <w:sz w:val="22"/>
                <w:szCs w:val="22"/>
              </w:rPr>
            </w:pPr>
            <w:r w:rsidRPr="00AE3D02">
              <w:rPr>
                <w:b/>
                <w:sz w:val="22"/>
                <w:szCs w:val="22"/>
              </w:rPr>
              <w:t xml:space="preserve">Problem solving through informed search: </w:t>
            </w:r>
          </w:p>
          <w:p w:rsidR="00A244C1" w:rsidRPr="00AE3D02" w:rsidRDefault="00A244C1" w:rsidP="00A244C1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Adversarial Search</w:t>
            </w:r>
          </w:p>
          <w:p w:rsidR="00A244C1" w:rsidRPr="00AE3D02" w:rsidRDefault="00A244C1" w:rsidP="00A244C1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Min-Max Procedure</w:t>
            </w:r>
          </w:p>
          <w:p w:rsidR="00A244C1" w:rsidRPr="00AE3D02" w:rsidRDefault="00A244C1" w:rsidP="00A244C1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Static Evaluation Function</w:t>
            </w:r>
          </w:p>
          <w:p w:rsidR="00A244C1" w:rsidRPr="00AE3D02" w:rsidRDefault="00A244C1" w:rsidP="00A244C1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 xml:space="preserve">Alpha Beta Pruning 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4,5</w:t>
            </w:r>
          </w:p>
          <w:p w:rsidR="00A244C1" w:rsidRPr="00AE3D02" w:rsidRDefault="00A244C1" w:rsidP="00A244C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vMerge w:val="restart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 w:rsidRPr="00B964FE">
              <w:rPr>
                <w:b/>
              </w:rPr>
              <w:t>06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suppressAutoHyphens w:val="0"/>
              <w:rPr>
                <w:b/>
                <w:sz w:val="22"/>
                <w:szCs w:val="22"/>
              </w:rPr>
            </w:pPr>
            <w:r w:rsidRPr="00AE3D02">
              <w:rPr>
                <w:b/>
                <w:sz w:val="22"/>
                <w:szCs w:val="22"/>
              </w:rPr>
              <w:t>Expert systems:</w:t>
            </w:r>
          </w:p>
          <w:p w:rsidR="00A244C1" w:rsidRPr="00AE3D02" w:rsidRDefault="00A244C1" w:rsidP="00A244C1">
            <w:p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Introduction to Expert Systems, Knowledge Base Expert System Their Types and Application,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7</w:t>
            </w:r>
          </w:p>
          <w:p w:rsidR="00A244C1" w:rsidRPr="00AE3D02" w:rsidRDefault="00A244C1" w:rsidP="00A244C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vMerge/>
            <w:tcBorders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 w:rsidRPr="00B964FE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rPr>
                <w:b/>
                <w:sz w:val="22"/>
                <w:szCs w:val="22"/>
              </w:rPr>
            </w:pPr>
            <w:r w:rsidRPr="00AE3D02">
              <w:rPr>
                <w:b/>
                <w:sz w:val="22"/>
                <w:szCs w:val="22"/>
              </w:rPr>
              <w:t xml:space="preserve">Expert Systems: </w:t>
            </w:r>
          </w:p>
          <w:p w:rsidR="00A244C1" w:rsidRPr="00AE3D02" w:rsidRDefault="00A244C1" w:rsidP="00A244C1">
            <w:p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Working of Expert Systems with its different components, Typical examples, its benefits, the down side, Developing an Expert System, Identifying the problem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8,9</w:t>
            </w:r>
          </w:p>
          <w:p w:rsidR="00A244C1" w:rsidRPr="00AE3D02" w:rsidRDefault="00A244C1" w:rsidP="00A244C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 w:rsidRPr="00B964FE">
              <w:rPr>
                <w:b/>
              </w:rPr>
              <w:t>07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 w:rsidRPr="00B964FE">
              <w:rPr>
                <w:b/>
                <w:sz w:val="20"/>
                <w:szCs w:val="20"/>
              </w:rPr>
              <w:t>13,14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rPr>
                <w:rStyle w:val="fontstyle01"/>
                <w:b/>
                <w:sz w:val="22"/>
                <w:szCs w:val="22"/>
              </w:rPr>
            </w:pPr>
            <w:r w:rsidRPr="00AE3D02">
              <w:rPr>
                <w:rStyle w:val="fontstyle01"/>
                <w:b/>
                <w:sz w:val="22"/>
                <w:szCs w:val="22"/>
              </w:rPr>
              <w:t>Reasoning in uncertain situations:</w:t>
            </w:r>
          </w:p>
          <w:p w:rsidR="00A244C1" w:rsidRPr="00AE3D02" w:rsidRDefault="00A244C1" w:rsidP="00A244C1">
            <w:pPr>
              <w:rPr>
                <w:b/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Fuzzy System: Fuzzy Set Theory, Fuzzy Inference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9</w:t>
            </w:r>
          </w:p>
          <w:p w:rsidR="00A244C1" w:rsidRPr="00AE3D02" w:rsidRDefault="00A244C1" w:rsidP="00A244C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 w:rsidRPr="00B964FE">
              <w:rPr>
                <w:b/>
              </w:rPr>
              <w:t>08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15,16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7360E9" w:rsidRPr="007360E9" w:rsidRDefault="007360E9" w:rsidP="007360E9">
            <w:pPr>
              <w:rPr>
                <w:b/>
                <w:sz w:val="22"/>
                <w:szCs w:val="22"/>
              </w:rPr>
            </w:pPr>
            <w:r w:rsidRPr="007360E9">
              <w:rPr>
                <w:rStyle w:val="fontstyle01"/>
                <w:b/>
                <w:sz w:val="22"/>
                <w:szCs w:val="22"/>
              </w:rPr>
              <w:t>Machine learning: Symbol-based</w:t>
            </w:r>
          </w:p>
          <w:p w:rsidR="007360E9" w:rsidRPr="007360E9" w:rsidRDefault="007360E9" w:rsidP="007360E9">
            <w:pPr>
              <w:rPr>
                <w:sz w:val="22"/>
                <w:szCs w:val="22"/>
              </w:rPr>
            </w:pPr>
            <w:r w:rsidRPr="007360E9">
              <w:rPr>
                <w:sz w:val="22"/>
                <w:szCs w:val="22"/>
              </w:rPr>
              <w:t>Supervised Learning:  Decision Tree</w:t>
            </w:r>
          </w:p>
          <w:p w:rsidR="007360E9" w:rsidRPr="007360E9" w:rsidRDefault="007360E9" w:rsidP="007360E9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360E9">
              <w:rPr>
                <w:sz w:val="22"/>
                <w:szCs w:val="22"/>
              </w:rPr>
              <w:t>Information Theory</w:t>
            </w:r>
          </w:p>
          <w:p w:rsidR="007360E9" w:rsidRPr="007360E9" w:rsidRDefault="007360E9" w:rsidP="007360E9">
            <w:pPr>
              <w:rPr>
                <w:sz w:val="22"/>
                <w:szCs w:val="22"/>
              </w:rPr>
            </w:pPr>
            <w:r w:rsidRPr="007360E9">
              <w:rPr>
                <w:sz w:val="22"/>
                <w:szCs w:val="22"/>
              </w:rPr>
              <w:t>Feature Selection</w:t>
            </w:r>
          </w:p>
          <w:p w:rsidR="007360E9" w:rsidRPr="007360E9" w:rsidRDefault="007360E9" w:rsidP="007360E9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360E9">
              <w:rPr>
                <w:sz w:val="22"/>
                <w:szCs w:val="22"/>
              </w:rPr>
              <w:lastRenderedPageBreak/>
              <w:t>Entropy</w:t>
            </w:r>
          </w:p>
          <w:p w:rsidR="007360E9" w:rsidRPr="007360E9" w:rsidRDefault="007360E9" w:rsidP="007360E9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7360E9">
              <w:rPr>
                <w:sz w:val="22"/>
                <w:szCs w:val="22"/>
              </w:rPr>
              <w:t>Information Gain</w:t>
            </w:r>
          </w:p>
          <w:p w:rsidR="007360E9" w:rsidRPr="007360E9" w:rsidRDefault="007360E9" w:rsidP="007360E9">
            <w:pPr>
              <w:rPr>
                <w:b/>
                <w:bCs/>
                <w:sz w:val="22"/>
                <w:szCs w:val="22"/>
              </w:rPr>
            </w:pPr>
            <w:r w:rsidRPr="007360E9">
              <w:rPr>
                <w:b/>
                <w:bCs/>
                <w:sz w:val="22"/>
                <w:szCs w:val="22"/>
              </w:rPr>
              <w:t>Highly-branching attributes</w:t>
            </w:r>
          </w:p>
          <w:p w:rsidR="007360E9" w:rsidRPr="007360E9" w:rsidRDefault="007360E9" w:rsidP="007360E9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7360E9">
              <w:rPr>
                <w:bCs/>
                <w:sz w:val="22"/>
                <w:szCs w:val="22"/>
              </w:rPr>
              <w:t>Gain Ratio for Attribute Selection (C4.5)</w:t>
            </w:r>
          </w:p>
          <w:p w:rsidR="007360E9" w:rsidRPr="007360E9" w:rsidRDefault="007360E9" w:rsidP="007360E9">
            <w:pPr>
              <w:rPr>
                <w:b/>
                <w:bCs/>
                <w:sz w:val="22"/>
                <w:szCs w:val="22"/>
              </w:rPr>
            </w:pPr>
            <w:r w:rsidRPr="007360E9">
              <w:rPr>
                <w:b/>
                <w:bCs/>
                <w:sz w:val="22"/>
                <w:szCs w:val="22"/>
              </w:rPr>
              <w:t>Alternative to avoid selecting attributes with large –domains</w:t>
            </w:r>
          </w:p>
          <w:p w:rsidR="007360E9" w:rsidRPr="007360E9" w:rsidRDefault="007360E9" w:rsidP="007360E9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7360E9">
              <w:rPr>
                <w:sz w:val="22"/>
                <w:szCs w:val="22"/>
              </w:rPr>
              <w:t>Gini Index</w:t>
            </w:r>
          </w:p>
          <w:p w:rsidR="007360E9" w:rsidRPr="007360E9" w:rsidRDefault="007360E9" w:rsidP="007360E9">
            <w:pPr>
              <w:rPr>
                <w:sz w:val="22"/>
                <w:szCs w:val="22"/>
              </w:rPr>
            </w:pPr>
            <w:r w:rsidRPr="007360E9">
              <w:rPr>
                <w:sz w:val="22"/>
                <w:szCs w:val="22"/>
              </w:rPr>
              <w:t>Handling continuous attributes</w:t>
            </w:r>
          </w:p>
          <w:p w:rsidR="007360E9" w:rsidRPr="007360E9" w:rsidRDefault="007360E9" w:rsidP="007360E9">
            <w:pPr>
              <w:rPr>
                <w:sz w:val="22"/>
                <w:szCs w:val="22"/>
              </w:rPr>
            </w:pPr>
            <w:r w:rsidRPr="007360E9">
              <w:rPr>
                <w:sz w:val="22"/>
                <w:szCs w:val="22"/>
              </w:rPr>
              <w:t>Avoid overfitting in classification</w:t>
            </w:r>
          </w:p>
          <w:p w:rsidR="00A244C1" w:rsidRPr="007360E9" w:rsidRDefault="007360E9" w:rsidP="007360E9">
            <w:pPr>
              <w:rPr>
                <w:rStyle w:val="fontstyle01"/>
                <w:b/>
                <w:sz w:val="22"/>
                <w:szCs w:val="22"/>
              </w:rPr>
            </w:pPr>
            <w:r w:rsidRPr="007360E9">
              <w:rPr>
                <w:rStyle w:val="fontstyle01"/>
                <w:sz w:val="22"/>
                <w:szCs w:val="22"/>
              </w:rPr>
              <w:t>Decision Pruning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lastRenderedPageBreak/>
              <w:t>A) Chapter 10</w:t>
            </w:r>
          </w:p>
          <w:p w:rsidR="00A244C1" w:rsidRPr="00AE3D02" w:rsidRDefault="00A244C1" w:rsidP="00A244C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B964FE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B964FE">
              <w:rPr>
                <w:b/>
                <w:bCs/>
                <w:sz w:val="28"/>
                <w:szCs w:val="28"/>
              </w:rPr>
              <w:t>Mid Term Exam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B964FE" w:rsidRDefault="00A244C1" w:rsidP="00A244C1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B964FE" w:rsidRDefault="00A244C1" w:rsidP="00A244C1">
            <w:pPr>
              <w:snapToGrid w:val="0"/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17,18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snapToGrid w:val="0"/>
              <w:rPr>
                <w:b/>
                <w:bCs/>
                <w:sz w:val="22"/>
                <w:szCs w:val="22"/>
              </w:rPr>
            </w:pPr>
            <w:r w:rsidRPr="00AE3D02">
              <w:rPr>
                <w:b/>
                <w:bCs/>
                <w:sz w:val="22"/>
                <w:szCs w:val="22"/>
              </w:rPr>
              <w:t xml:space="preserve">Unsupervised learning: </w:t>
            </w:r>
            <w:r w:rsidRPr="00AE3D02">
              <w:rPr>
                <w:sz w:val="22"/>
                <w:szCs w:val="22"/>
              </w:rPr>
              <w:t>Clustering (KNN)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b/>
                <w:bCs/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10</w:t>
            </w: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7360E9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7360E9" w:rsidRDefault="007360E9" w:rsidP="007360E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7360E9" w:rsidRDefault="007360E9" w:rsidP="007360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19,20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7360E9" w:rsidRDefault="007360E9" w:rsidP="007360E9">
            <w:pPr>
              <w:snapToGrid w:val="0"/>
              <w:rPr>
                <w:rFonts w:ascii="TimesNewRomanPS" w:hAnsi="TimesNewRomanPS"/>
                <w:b/>
                <w:color w:val="231F20"/>
                <w:sz w:val="22"/>
                <w:szCs w:val="22"/>
              </w:rPr>
            </w:pPr>
            <w:r w:rsidRPr="00AE3D02">
              <w:rPr>
                <w:rFonts w:ascii="TimesNewRomanPS" w:hAnsi="TimesNewRomanPS"/>
                <w:b/>
                <w:color w:val="231F20"/>
                <w:sz w:val="22"/>
                <w:szCs w:val="22"/>
              </w:rPr>
              <w:t>Reinforcement Learning:</w:t>
            </w:r>
            <w:r>
              <w:rPr>
                <w:rFonts w:ascii="TimesNewRomanPS" w:hAnsi="TimesNewRomanPS"/>
                <w:b/>
                <w:color w:val="231F20"/>
                <w:sz w:val="22"/>
                <w:szCs w:val="22"/>
              </w:rPr>
              <w:t xml:space="preserve"> </w:t>
            </w:r>
          </w:p>
          <w:p w:rsidR="007360E9" w:rsidRPr="00EF72BB" w:rsidRDefault="007360E9" w:rsidP="007360E9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ascii="TimesNewRomanPS" w:hAnsi="TimesNewRomanPS"/>
                <w:color w:val="231F20"/>
                <w:sz w:val="22"/>
                <w:szCs w:val="22"/>
              </w:rPr>
            </w:pPr>
            <w:r w:rsidRPr="00EF72BB">
              <w:rPr>
                <w:rFonts w:ascii="TimesNewRomanPS" w:hAnsi="TimesNewRomanPS"/>
                <w:color w:val="231F20"/>
                <w:sz w:val="22"/>
                <w:szCs w:val="22"/>
              </w:rPr>
              <w:t>Passive and Active Reinforcement Learning</w:t>
            </w:r>
          </w:p>
          <w:p w:rsidR="007360E9" w:rsidRPr="00EF72BB" w:rsidRDefault="007360E9" w:rsidP="007360E9">
            <w:pPr>
              <w:pStyle w:val="ListParagraph"/>
              <w:numPr>
                <w:ilvl w:val="0"/>
                <w:numId w:val="29"/>
              </w:numPr>
              <w:snapToGrid w:val="0"/>
              <w:rPr>
                <w:bCs/>
                <w:sz w:val="22"/>
                <w:szCs w:val="22"/>
              </w:rPr>
            </w:pPr>
            <w:r w:rsidRPr="00EF72BB">
              <w:rPr>
                <w:bCs/>
                <w:sz w:val="22"/>
                <w:szCs w:val="22"/>
              </w:rPr>
              <w:t>Q-Learning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7360E9" w:rsidRPr="00AE3D02" w:rsidRDefault="007360E9" w:rsidP="007360E9">
            <w:pPr>
              <w:jc w:val="center"/>
              <w:rPr>
                <w:b/>
                <w:bCs/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10</w:t>
            </w: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7360E9" w:rsidRPr="00AE3D02" w:rsidRDefault="007360E9" w:rsidP="007360E9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7360E9" w:rsidRPr="00AE3D02" w:rsidRDefault="007360E9" w:rsidP="007360E9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21,22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rPr>
                <w:b/>
                <w:sz w:val="22"/>
                <w:szCs w:val="22"/>
              </w:rPr>
            </w:pPr>
            <w:r w:rsidRPr="00AE3D02">
              <w:rPr>
                <w:rStyle w:val="fontstyle01"/>
                <w:b/>
                <w:sz w:val="22"/>
                <w:szCs w:val="22"/>
              </w:rPr>
              <w:t>Machine Learning: Connectionist</w:t>
            </w:r>
          </w:p>
          <w:p w:rsidR="00A244C1" w:rsidRPr="00AE3D02" w:rsidRDefault="00A244C1" w:rsidP="00A244C1">
            <w:pPr>
              <w:rPr>
                <w:sz w:val="22"/>
                <w:szCs w:val="22"/>
              </w:rPr>
            </w:pPr>
            <w:r w:rsidRPr="00AE3D02">
              <w:rPr>
                <w:b/>
                <w:sz w:val="22"/>
                <w:szCs w:val="22"/>
              </w:rPr>
              <w:t>Neural Network:</w:t>
            </w:r>
            <w:r w:rsidRPr="00AE3D02">
              <w:rPr>
                <w:sz w:val="22"/>
                <w:szCs w:val="22"/>
              </w:rPr>
              <w:t xml:space="preserve"> Introduction to Artificial Neural Networks (ANN), ANN Applications </w:t>
            </w:r>
          </w:p>
          <w:p w:rsidR="00A244C1" w:rsidRPr="00AE3D02" w:rsidRDefault="00A244C1" w:rsidP="00A244C1">
            <w:pPr>
              <w:rPr>
                <w:b/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Neural Network: Topologies of ANN, Single Layer perception (SLP).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11</w:t>
            </w:r>
          </w:p>
          <w:p w:rsidR="00A244C1" w:rsidRPr="00AE3D02" w:rsidRDefault="00A244C1" w:rsidP="00A244C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23,24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rPr>
                <w:sz w:val="22"/>
                <w:szCs w:val="22"/>
              </w:rPr>
            </w:pPr>
            <w:r w:rsidRPr="00AE3D02">
              <w:rPr>
                <w:b/>
                <w:sz w:val="22"/>
                <w:szCs w:val="22"/>
              </w:rPr>
              <w:t>Back Prop algorithms:</w:t>
            </w:r>
            <w:r w:rsidRPr="00AE3D02">
              <w:rPr>
                <w:sz w:val="22"/>
                <w:szCs w:val="22"/>
              </w:rPr>
              <w:t xml:space="preserve"> </w:t>
            </w:r>
            <w:proofErr w:type="spellStart"/>
            <w:r w:rsidRPr="00AE3D02">
              <w:rPr>
                <w:sz w:val="22"/>
                <w:szCs w:val="22"/>
              </w:rPr>
              <w:t>Multi Layer</w:t>
            </w:r>
            <w:proofErr w:type="spellEnd"/>
            <w:r w:rsidRPr="00AE3D02">
              <w:rPr>
                <w:sz w:val="22"/>
                <w:szCs w:val="22"/>
              </w:rPr>
              <w:t xml:space="preserve"> Perception (MLP), Back Prop Algorithm</w:t>
            </w:r>
          </w:p>
          <w:p w:rsidR="00A244C1" w:rsidRPr="00AE3D02" w:rsidRDefault="00A244C1" w:rsidP="00A244C1">
            <w:p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Neural Network:  Implementation for AND, OR, XOR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12</w:t>
            </w:r>
          </w:p>
          <w:p w:rsidR="00A244C1" w:rsidRPr="00AE3D02" w:rsidRDefault="00A244C1" w:rsidP="00A244C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Pr="00B964FE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rPr>
                <w:b/>
                <w:sz w:val="22"/>
                <w:szCs w:val="22"/>
              </w:rPr>
            </w:pPr>
            <w:r w:rsidRPr="00AE3D02">
              <w:rPr>
                <w:rStyle w:val="fontstyle01"/>
                <w:b/>
                <w:sz w:val="22"/>
                <w:szCs w:val="22"/>
              </w:rPr>
              <w:t>Machine Learning: Genetic and Emergent</w:t>
            </w:r>
          </w:p>
          <w:p w:rsidR="00A244C1" w:rsidRPr="00AE3D02" w:rsidRDefault="00A244C1" w:rsidP="00A244C1">
            <w:p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Genetic Algorithm: Introduction to Evolutionary Computing, Genetic Algorithm (GA)</w:t>
            </w:r>
          </w:p>
          <w:p w:rsidR="00A244C1" w:rsidRPr="00AE3D02" w:rsidRDefault="00A244C1" w:rsidP="00A244C1">
            <w:p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 xml:space="preserve">Genetic Algorithm: Applications of Genetic Algorithm and its examples , Genetic operators (Crosse over and Mutation) and its applications  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12</w:t>
            </w:r>
          </w:p>
          <w:p w:rsidR="00A244C1" w:rsidRPr="00AE3D02" w:rsidRDefault="00A244C1" w:rsidP="00A244C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27,28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rPr>
                <w:b/>
                <w:sz w:val="22"/>
                <w:szCs w:val="22"/>
              </w:rPr>
            </w:pPr>
            <w:r w:rsidRPr="00AE3D02">
              <w:rPr>
                <w:rStyle w:val="fontstyle01"/>
                <w:b/>
                <w:sz w:val="22"/>
                <w:szCs w:val="22"/>
              </w:rPr>
              <w:t>Machine Learning: Genetic and Emergent</w:t>
            </w:r>
          </w:p>
          <w:p w:rsidR="00A244C1" w:rsidRPr="00AE3D02" w:rsidRDefault="00A244C1" w:rsidP="00A244C1">
            <w:pPr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Particle Swarm Optimization (PSO): Introduction to Swarm Intelligence (SI), Particle Swarm Optimization (PSO), Pseudo Code and Example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12</w:t>
            </w:r>
          </w:p>
          <w:p w:rsidR="00A244C1" w:rsidRPr="00AE3D02" w:rsidRDefault="00A244C1" w:rsidP="00A244C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jc w:val="center"/>
              <w:rPr>
                <w:b/>
                <w:sz w:val="20"/>
                <w:szCs w:val="20"/>
              </w:rPr>
            </w:pPr>
            <w:r w:rsidRPr="00B964FE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9</w:t>
            </w:r>
            <w:r w:rsidRPr="00B964FE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7360E9" w:rsidRPr="00E22D92" w:rsidRDefault="007360E9" w:rsidP="007360E9">
            <w:pPr>
              <w:rPr>
                <w:b/>
                <w:sz w:val="22"/>
                <w:szCs w:val="22"/>
              </w:rPr>
            </w:pPr>
            <w:r w:rsidRPr="00E22D92">
              <w:rPr>
                <w:rStyle w:val="fontstyle01"/>
                <w:b/>
                <w:sz w:val="22"/>
                <w:szCs w:val="22"/>
              </w:rPr>
              <w:t>Machine Learning: Probabilistic</w:t>
            </w:r>
          </w:p>
          <w:p w:rsidR="007360E9" w:rsidRPr="00E22D92" w:rsidRDefault="007360E9" w:rsidP="007360E9">
            <w:pPr>
              <w:pStyle w:val="ListParagraph"/>
              <w:numPr>
                <w:ilvl w:val="0"/>
                <w:numId w:val="31"/>
              </w:numPr>
              <w:rPr>
                <w:rFonts w:ascii="TimesNewRomanPS" w:hAnsi="TimesNewRomanPS"/>
                <w:b/>
                <w:color w:val="231F20"/>
                <w:sz w:val="22"/>
                <w:szCs w:val="22"/>
              </w:rPr>
            </w:pPr>
            <w:r w:rsidRPr="00E22D92">
              <w:rPr>
                <w:rFonts w:ascii="TimesNewRomanPS" w:hAnsi="TimesNewRomanPS"/>
                <w:b/>
                <w:color w:val="231F20"/>
                <w:sz w:val="22"/>
                <w:szCs w:val="22"/>
              </w:rPr>
              <w:t>Hidden Markov Models (HMMs)</w:t>
            </w:r>
          </w:p>
          <w:p w:rsidR="007360E9" w:rsidRPr="00E22D92" w:rsidRDefault="007360E9" w:rsidP="007360E9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="TimesNewRomanPS" w:hAnsi="TimesNewRomanPS"/>
                <w:color w:val="231F20"/>
                <w:sz w:val="22"/>
                <w:szCs w:val="22"/>
              </w:rPr>
            </w:pPr>
            <w:r w:rsidRPr="00E22D92">
              <w:rPr>
                <w:rFonts w:ascii="TimesNewRomanPS" w:hAnsi="TimesNewRomanPS"/>
                <w:color w:val="231F20"/>
                <w:sz w:val="22"/>
                <w:szCs w:val="22"/>
              </w:rPr>
              <w:t>Joint Distribution of an HMM</w:t>
            </w:r>
          </w:p>
          <w:p w:rsidR="007360E9" w:rsidRPr="00E22D92" w:rsidRDefault="007360E9" w:rsidP="007360E9">
            <w:pPr>
              <w:ind w:left="360"/>
              <w:rPr>
                <w:rFonts w:ascii="Calibri" w:eastAsia="MS PGothic" w:hAnsi="Calibri" w:cstheme="majorBidi"/>
                <w:color w:val="1F497D" w:themeColor="text2"/>
                <w:sz w:val="88"/>
                <w:szCs w:val="88"/>
              </w:rPr>
            </w:pPr>
            <w:r w:rsidRPr="00E22D92">
              <w:rPr>
                <w:rFonts w:ascii="TimesNewRomanPS" w:hAnsi="TimesNewRomanPS"/>
                <w:color w:val="231F20"/>
                <w:sz w:val="22"/>
                <w:szCs w:val="22"/>
              </w:rPr>
              <w:t xml:space="preserve">             Chain Rule and HMMs</w:t>
            </w:r>
            <w:r w:rsidRPr="00E22D92">
              <w:rPr>
                <w:rFonts w:ascii="Calibri" w:eastAsia="MS PGothic" w:hAnsi="Calibri" w:cstheme="majorBidi"/>
                <w:color w:val="1F497D" w:themeColor="text2"/>
                <w:sz w:val="88"/>
                <w:szCs w:val="88"/>
              </w:rPr>
              <w:t xml:space="preserve"> </w:t>
            </w:r>
          </w:p>
          <w:p w:rsidR="007360E9" w:rsidRPr="00E22D92" w:rsidRDefault="007360E9" w:rsidP="007360E9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="TimesNewRomanPS" w:hAnsi="TimesNewRomanPS"/>
                <w:color w:val="231F20"/>
                <w:sz w:val="22"/>
                <w:szCs w:val="22"/>
              </w:rPr>
            </w:pPr>
            <w:r w:rsidRPr="00E22D92">
              <w:rPr>
                <w:rFonts w:ascii="TimesNewRomanPS" w:hAnsi="TimesNewRomanPS"/>
                <w:color w:val="231F20"/>
                <w:sz w:val="22"/>
                <w:szCs w:val="22"/>
              </w:rPr>
              <w:t>Filtering / Monitoring</w:t>
            </w:r>
          </w:p>
          <w:p w:rsidR="007360E9" w:rsidRPr="00E22D92" w:rsidRDefault="007360E9" w:rsidP="007360E9">
            <w:pPr>
              <w:pStyle w:val="ListParagraph"/>
              <w:numPr>
                <w:ilvl w:val="0"/>
                <w:numId w:val="30"/>
              </w:numPr>
              <w:rPr>
                <w:rFonts w:ascii="TimesNewRomanPS" w:hAnsi="TimesNewRomanPS"/>
                <w:b/>
                <w:color w:val="231F20"/>
                <w:sz w:val="22"/>
                <w:szCs w:val="22"/>
              </w:rPr>
            </w:pPr>
            <w:r w:rsidRPr="00E22D92">
              <w:rPr>
                <w:rFonts w:ascii="TimesNewRomanPS" w:hAnsi="TimesNewRomanPS"/>
                <w:b/>
                <w:color w:val="231F20"/>
                <w:sz w:val="22"/>
                <w:szCs w:val="22"/>
              </w:rPr>
              <w:t>Dynamic Bayesian Networks and Learning</w:t>
            </w:r>
          </w:p>
          <w:p w:rsidR="007360E9" w:rsidRPr="00E22D92" w:rsidRDefault="007360E9" w:rsidP="007360E9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="TimesNewRomanPS" w:hAnsi="TimesNewRomanPS"/>
                <w:color w:val="231F20"/>
                <w:sz w:val="22"/>
                <w:szCs w:val="22"/>
              </w:rPr>
            </w:pPr>
            <w:r w:rsidRPr="00E22D92">
              <w:rPr>
                <w:rFonts w:ascii="TimesNewRomanPS" w:hAnsi="TimesNewRomanPS"/>
                <w:color w:val="231F20"/>
                <w:sz w:val="22"/>
                <w:szCs w:val="22"/>
              </w:rPr>
              <w:t>Handling Uncertainty</w:t>
            </w:r>
          </w:p>
          <w:p w:rsidR="007360E9" w:rsidRPr="00E22D92" w:rsidRDefault="007360E9" w:rsidP="007360E9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="TimesNewRomanPS" w:hAnsi="TimesNewRomanPS"/>
                <w:color w:val="231F20"/>
                <w:sz w:val="22"/>
                <w:szCs w:val="22"/>
              </w:rPr>
            </w:pPr>
            <w:r w:rsidRPr="00E22D92">
              <w:rPr>
                <w:rFonts w:ascii="TimesNewRomanPS" w:hAnsi="TimesNewRomanPS"/>
                <w:color w:val="231F20"/>
                <w:sz w:val="22"/>
                <w:szCs w:val="22"/>
              </w:rPr>
              <w:t>Bayesian Theorem Basic</w:t>
            </w:r>
          </w:p>
          <w:p w:rsidR="007360E9" w:rsidRPr="00AE3D02" w:rsidRDefault="007360E9" w:rsidP="007360E9">
            <w:pPr>
              <w:pStyle w:val="ListParagraph"/>
              <w:numPr>
                <w:ilvl w:val="1"/>
                <w:numId w:val="30"/>
              </w:numPr>
              <w:rPr>
                <w:sz w:val="22"/>
                <w:szCs w:val="22"/>
              </w:rPr>
            </w:pPr>
            <w:r w:rsidRPr="007360E9">
              <w:rPr>
                <w:rFonts w:ascii="TimesNewRomanPS" w:hAnsi="TimesNewRomanPS"/>
                <w:color w:val="231F20"/>
                <w:sz w:val="22"/>
                <w:szCs w:val="22"/>
              </w:rPr>
              <w:t>Bayesian Approach for Continuous Variables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AE3D02" w:rsidRDefault="00A244C1" w:rsidP="00A244C1">
            <w:pPr>
              <w:jc w:val="center"/>
              <w:rPr>
                <w:sz w:val="22"/>
                <w:szCs w:val="22"/>
              </w:rPr>
            </w:pPr>
            <w:r w:rsidRPr="00AE3D02">
              <w:rPr>
                <w:sz w:val="22"/>
                <w:szCs w:val="22"/>
              </w:rPr>
              <w:t>A) Chapter 13</w:t>
            </w:r>
          </w:p>
          <w:p w:rsidR="00A244C1" w:rsidRPr="00AE3D02" w:rsidRDefault="00A244C1" w:rsidP="00A244C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AE3D02" w:rsidRDefault="00A244C1" w:rsidP="00A244C1">
            <w:pPr>
              <w:snapToGrid w:val="0"/>
              <w:rPr>
                <w:sz w:val="22"/>
                <w:szCs w:val="22"/>
              </w:rPr>
            </w:pPr>
          </w:p>
        </w:tc>
      </w:tr>
      <w:tr w:rsidR="007360E9" w:rsidRPr="00AE3D02" w:rsidTr="00694FAB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653" w:type="dxa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7360E9" w:rsidRPr="00B964FE" w:rsidRDefault="007360E9" w:rsidP="007360E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86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7360E9" w:rsidRPr="00B964FE" w:rsidRDefault="007360E9" w:rsidP="007360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Pr="00B964FE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9675" w:type="dxa"/>
            <w:gridSpan w:val="2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7360E9" w:rsidRDefault="007360E9" w:rsidP="007360E9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Introduction to </w:t>
            </w:r>
            <w:r w:rsidRPr="00AE3D02">
              <w:rPr>
                <w:b/>
                <w:sz w:val="22"/>
                <w:szCs w:val="22"/>
              </w:rPr>
              <w:t>Deep Learning:</w:t>
            </w:r>
            <w:r w:rsidRPr="00AE3D02">
              <w:rPr>
                <w:sz w:val="22"/>
                <w:szCs w:val="22"/>
              </w:rPr>
              <w:t xml:space="preserve"> </w:t>
            </w:r>
          </w:p>
          <w:p w:rsidR="007360E9" w:rsidRDefault="007360E9" w:rsidP="007360E9">
            <w:pPr>
              <w:rPr>
                <w:sz w:val="22"/>
                <w:szCs w:val="22"/>
              </w:rPr>
            </w:pPr>
            <w:r w:rsidRPr="00D14F09">
              <w:rPr>
                <w:sz w:val="22"/>
                <w:szCs w:val="22"/>
              </w:rPr>
              <w:t xml:space="preserve">Convolutional Neural Networks </w:t>
            </w:r>
          </w:p>
          <w:p w:rsidR="007360E9" w:rsidRDefault="007360E9" w:rsidP="007360E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14F09">
              <w:rPr>
                <w:sz w:val="22"/>
                <w:szCs w:val="22"/>
              </w:rPr>
              <w:t>Convolutional</w:t>
            </w:r>
            <w:r>
              <w:rPr>
                <w:sz w:val="22"/>
                <w:szCs w:val="22"/>
              </w:rPr>
              <w:t xml:space="preserve"> Operations</w:t>
            </w:r>
          </w:p>
          <w:p w:rsidR="007360E9" w:rsidRDefault="007360E9" w:rsidP="007360E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ReLU</w:t>
            </w:r>
            <w:proofErr w:type="spellEnd"/>
            <w:r>
              <w:rPr>
                <w:sz w:val="22"/>
                <w:szCs w:val="22"/>
              </w:rPr>
              <w:t xml:space="preserve"> Layer</w:t>
            </w:r>
          </w:p>
          <w:p w:rsidR="007360E9" w:rsidRDefault="007360E9" w:rsidP="007360E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Pooling </w:t>
            </w:r>
          </w:p>
          <w:p w:rsidR="007360E9" w:rsidRDefault="007360E9" w:rsidP="007360E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Flattening</w:t>
            </w:r>
          </w:p>
          <w:p w:rsidR="007360E9" w:rsidRDefault="007360E9" w:rsidP="007360E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Connection</w:t>
            </w:r>
          </w:p>
          <w:p w:rsidR="007360E9" w:rsidRDefault="007360E9" w:rsidP="007360E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 walkthrough</w:t>
            </w:r>
          </w:p>
          <w:p w:rsidR="007360E9" w:rsidRDefault="007360E9" w:rsidP="007360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Recurrent Neural Networks</w:t>
            </w:r>
          </w:p>
          <w:p w:rsidR="007360E9" w:rsidRDefault="007360E9" w:rsidP="007360E9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 w:rsidRPr="00D14F09">
              <w:rPr>
                <w:sz w:val="22"/>
                <w:szCs w:val="22"/>
              </w:rPr>
              <w:t>Activation Functions</w:t>
            </w:r>
          </w:p>
          <w:p w:rsidR="007360E9" w:rsidRDefault="007360E9" w:rsidP="007360E9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Vanishing Gradient</w:t>
            </w:r>
          </w:p>
          <w:p w:rsidR="007360E9" w:rsidRDefault="007360E9" w:rsidP="007360E9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Long-Short Term Memory</w:t>
            </w:r>
          </w:p>
          <w:p w:rsidR="007360E9" w:rsidRDefault="007360E9" w:rsidP="007360E9">
            <w:pPr>
              <w:pStyle w:val="ListParagraph"/>
              <w:numPr>
                <w:ilvl w:val="1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LSTM architecture</w:t>
            </w:r>
          </w:p>
          <w:p w:rsidR="007360E9" w:rsidRPr="00D14F09" w:rsidRDefault="007360E9" w:rsidP="007360E9">
            <w:pPr>
              <w:pStyle w:val="ListParagraph"/>
              <w:numPr>
                <w:ilvl w:val="1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 walkthrough</w:t>
            </w:r>
          </w:p>
        </w:tc>
        <w:tc>
          <w:tcPr>
            <w:tcW w:w="1842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7360E9" w:rsidRPr="00AE3D02" w:rsidRDefault="007360E9" w:rsidP="007360E9">
            <w:pPr>
              <w:jc w:val="center"/>
              <w:rPr>
                <w:bCs/>
                <w:sz w:val="22"/>
                <w:szCs w:val="22"/>
              </w:rPr>
            </w:pPr>
            <w:r w:rsidRPr="00AE3D02">
              <w:rPr>
                <w:bCs/>
                <w:sz w:val="22"/>
                <w:szCs w:val="22"/>
              </w:rPr>
              <w:lastRenderedPageBreak/>
              <w:t>Handouts</w:t>
            </w:r>
          </w:p>
        </w:tc>
        <w:tc>
          <w:tcPr>
            <w:tcW w:w="1873" w:type="dxa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</w:tcPr>
          <w:p w:rsidR="007360E9" w:rsidRPr="00AE3D02" w:rsidRDefault="007360E9" w:rsidP="007360E9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7360E9" w:rsidRPr="00AE3D02" w:rsidRDefault="007360E9" w:rsidP="007360E9">
            <w:pPr>
              <w:snapToGrid w:val="0"/>
              <w:rPr>
                <w:sz w:val="22"/>
                <w:szCs w:val="22"/>
              </w:rPr>
            </w:pPr>
          </w:p>
        </w:tc>
      </w:tr>
      <w:tr w:rsidR="00A244C1" w:rsidRPr="00B964FE" w:rsidTr="007D0141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15029" w:type="dxa"/>
            <w:gridSpan w:val="7"/>
            <w:tcBorders>
              <w:top w:val="double" w:sz="12" w:space="0" w:color="C0C0C0"/>
              <w:left w:val="double" w:sz="12" w:space="0" w:color="C0C0C0"/>
              <w:bottom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snapToGrid w:val="0"/>
              <w:rPr>
                <w:b/>
                <w:bCs/>
                <w:sz w:val="28"/>
                <w:szCs w:val="28"/>
              </w:rPr>
            </w:pPr>
            <w:r w:rsidRPr="00B964FE"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      Final Exam</w:t>
            </w: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B964FE" w:rsidRDefault="00A244C1" w:rsidP="00A244C1">
            <w:pPr>
              <w:snapToGrid w:val="0"/>
            </w:pPr>
          </w:p>
        </w:tc>
      </w:tr>
      <w:tr w:rsidR="00A244C1" w:rsidRPr="00B964FE" w:rsidTr="009F4B9F">
        <w:tblPrEx>
          <w:tblCellMar>
            <w:left w:w="0" w:type="dxa"/>
            <w:right w:w="0" w:type="dxa"/>
          </w:tblCellMar>
        </w:tblPrEx>
        <w:trPr>
          <w:trHeight w:val="142"/>
        </w:trPr>
        <w:tc>
          <w:tcPr>
            <w:tcW w:w="15029" w:type="dxa"/>
            <w:gridSpan w:val="7"/>
            <w:tcBorders>
              <w:top w:val="double" w:sz="12" w:space="0" w:color="C0C0C0"/>
              <w:left w:val="double" w:sz="12" w:space="0" w:color="C0C0C0"/>
            </w:tcBorders>
            <w:shd w:val="clear" w:color="auto" w:fill="auto"/>
            <w:vAlign w:val="center"/>
          </w:tcPr>
          <w:p w:rsidR="00A244C1" w:rsidRPr="00B964FE" w:rsidRDefault="00A244C1" w:rsidP="00A244C1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" w:type="dxa"/>
            <w:tcBorders>
              <w:left w:val="double" w:sz="12" w:space="0" w:color="C0C0C0"/>
            </w:tcBorders>
            <w:shd w:val="clear" w:color="auto" w:fill="auto"/>
          </w:tcPr>
          <w:p w:rsidR="00A244C1" w:rsidRPr="00B964FE" w:rsidRDefault="00A244C1" w:rsidP="00A244C1">
            <w:pPr>
              <w:snapToGrid w:val="0"/>
            </w:pPr>
          </w:p>
        </w:tc>
      </w:tr>
    </w:tbl>
    <w:p w:rsidR="00195271" w:rsidRPr="00B964FE" w:rsidRDefault="00195271"/>
    <w:sectPr w:rsidR="00195271" w:rsidRPr="00B964FE" w:rsidSect="00384918">
      <w:pgSz w:w="16838" w:h="11906" w:orient="landscape"/>
      <w:pgMar w:top="450" w:right="90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Lohit Hind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</w:abstractNum>
  <w:abstractNum w:abstractNumId="3" w15:restartNumberingAfterBreak="0">
    <w:nsid w:val="00000004"/>
    <w:multiLevelType w:val="multilevel"/>
    <w:tmpl w:val="00000004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03620095"/>
    <w:multiLevelType w:val="hybridMultilevel"/>
    <w:tmpl w:val="122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13895"/>
    <w:multiLevelType w:val="hybridMultilevel"/>
    <w:tmpl w:val="DAA69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C3F06"/>
    <w:multiLevelType w:val="hybridMultilevel"/>
    <w:tmpl w:val="3130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4616E"/>
    <w:multiLevelType w:val="hybridMultilevel"/>
    <w:tmpl w:val="737E2F28"/>
    <w:lvl w:ilvl="0" w:tplc="490E11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2044E"/>
    <w:multiLevelType w:val="hybridMultilevel"/>
    <w:tmpl w:val="86AC1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7943AA"/>
    <w:multiLevelType w:val="hybridMultilevel"/>
    <w:tmpl w:val="370AC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404E48"/>
    <w:multiLevelType w:val="multilevel"/>
    <w:tmpl w:val="70E0C0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D7122AE"/>
    <w:multiLevelType w:val="hybridMultilevel"/>
    <w:tmpl w:val="5088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20066"/>
    <w:multiLevelType w:val="hybridMultilevel"/>
    <w:tmpl w:val="EE96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31526"/>
    <w:multiLevelType w:val="hybridMultilevel"/>
    <w:tmpl w:val="8B80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432C8"/>
    <w:multiLevelType w:val="hybridMultilevel"/>
    <w:tmpl w:val="BC1CFB92"/>
    <w:lvl w:ilvl="0" w:tplc="08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6" w15:restartNumberingAfterBreak="0">
    <w:nsid w:val="30F43832"/>
    <w:multiLevelType w:val="hybridMultilevel"/>
    <w:tmpl w:val="0582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054D5"/>
    <w:multiLevelType w:val="singleLevel"/>
    <w:tmpl w:val="421C8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6B456DA"/>
    <w:multiLevelType w:val="multilevel"/>
    <w:tmpl w:val="70E0C0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7BC76E7"/>
    <w:multiLevelType w:val="hybridMultilevel"/>
    <w:tmpl w:val="44C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A6295"/>
    <w:multiLevelType w:val="multilevel"/>
    <w:tmpl w:val="70E0C0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6B26DD"/>
    <w:multiLevelType w:val="hybridMultilevel"/>
    <w:tmpl w:val="332E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26509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741454A"/>
    <w:multiLevelType w:val="multilevel"/>
    <w:tmpl w:val="D25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005ED"/>
    <w:multiLevelType w:val="hybridMultilevel"/>
    <w:tmpl w:val="2E14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2228B"/>
    <w:multiLevelType w:val="hybridMultilevel"/>
    <w:tmpl w:val="3CDAECB8"/>
    <w:lvl w:ilvl="0" w:tplc="8B248D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E7DEE"/>
    <w:multiLevelType w:val="hybridMultilevel"/>
    <w:tmpl w:val="55A89518"/>
    <w:lvl w:ilvl="0" w:tplc="254C35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9198D"/>
    <w:multiLevelType w:val="hybridMultilevel"/>
    <w:tmpl w:val="5A96C89C"/>
    <w:lvl w:ilvl="0" w:tplc="60DA09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341"/>
    <w:multiLevelType w:val="hybridMultilevel"/>
    <w:tmpl w:val="DEAA9E42"/>
    <w:lvl w:ilvl="0" w:tplc="14D8E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67F55"/>
    <w:multiLevelType w:val="hybridMultilevel"/>
    <w:tmpl w:val="77300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E6029"/>
    <w:multiLevelType w:val="hybridMultilevel"/>
    <w:tmpl w:val="B5BC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F60BD"/>
    <w:multiLevelType w:val="hybridMultilevel"/>
    <w:tmpl w:val="332E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53FB1"/>
    <w:multiLevelType w:val="hybridMultilevel"/>
    <w:tmpl w:val="5B00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1"/>
  </w:num>
  <w:num w:numId="7">
    <w:abstractNumId w:val="21"/>
  </w:num>
  <w:num w:numId="8">
    <w:abstractNumId w:val="23"/>
  </w:num>
  <w:num w:numId="9">
    <w:abstractNumId w:val="10"/>
  </w:num>
  <w:num w:numId="10">
    <w:abstractNumId w:val="9"/>
  </w:num>
  <w:num w:numId="11">
    <w:abstractNumId w:val="27"/>
  </w:num>
  <w:num w:numId="12">
    <w:abstractNumId w:val="20"/>
  </w:num>
  <w:num w:numId="13">
    <w:abstractNumId w:val="28"/>
  </w:num>
  <w:num w:numId="14">
    <w:abstractNumId w:val="18"/>
  </w:num>
  <w:num w:numId="15">
    <w:abstractNumId w:val="32"/>
  </w:num>
  <w:num w:numId="16">
    <w:abstractNumId w:val="5"/>
  </w:num>
  <w:num w:numId="17">
    <w:abstractNumId w:val="11"/>
  </w:num>
  <w:num w:numId="18">
    <w:abstractNumId w:val="25"/>
  </w:num>
  <w:num w:numId="19">
    <w:abstractNumId w:val="12"/>
  </w:num>
  <w:num w:numId="20">
    <w:abstractNumId w:val="17"/>
  </w:num>
  <w:num w:numId="21">
    <w:abstractNumId w:val="6"/>
  </w:num>
  <w:num w:numId="22">
    <w:abstractNumId w:val="22"/>
  </w:num>
  <w:num w:numId="23">
    <w:abstractNumId w:val="29"/>
  </w:num>
  <w:num w:numId="24">
    <w:abstractNumId w:val="15"/>
  </w:num>
  <w:num w:numId="25">
    <w:abstractNumId w:val="8"/>
  </w:num>
  <w:num w:numId="26">
    <w:abstractNumId w:val="26"/>
  </w:num>
  <w:num w:numId="27">
    <w:abstractNumId w:val="14"/>
  </w:num>
  <w:num w:numId="28">
    <w:abstractNumId w:val="16"/>
  </w:num>
  <w:num w:numId="29">
    <w:abstractNumId w:val="19"/>
  </w:num>
  <w:num w:numId="30">
    <w:abstractNumId w:val="30"/>
  </w:num>
  <w:num w:numId="31">
    <w:abstractNumId w:val="7"/>
  </w:num>
  <w:num w:numId="32">
    <w:abstractNumId w:val="1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tzAyNTGzMDQxMTRT0lEKTi0uzszPAykwqgUAXBlPGiwAAAA="/>
  </w:docVars>
  <w:rsids>
    <w:rsidRoot w:val="00EB05B2"/>
    <w:rsid w:val="000238EE"/>
    <w:rsid w:val="00026F69"/>
    <w:rsid w:val="000575D9"/>
    <w:rsid w:val="00067C66"/>
    <w:rsid w:val="00080407"/>
    <w:rsid w:val="000B0BA9"/>
    <w:rsid w:val="001061CC"/>
    <w:rsid w:val="0010697C"/>
    <w:rsid w:val="00117B80"/>
    <w:rsid w:val="00150FC9"/>
    <w:rsid w:val="00175813"/>
    <w:rsid w:val="00195271"/>
    <w:rsid w:val="001E23E6"/>
    <w:rsid w:val="001E4BEF"/>
    <w:rsid w:val="00223A1F"/>
    <w:rsid w:val="002647D3"/>
    <w:rsid w:val="002657FB"/>
    <w:rsid w:val="002F0718"/>
    <w:rsid w:val="00354D78"/>
    <w:rsid w:val="00384918"/>
    <w:rsid w:val="00395818"/>
    <w:rsid w:val="003D06AE"/>
    <w:rsid w:val="003F32AC"/>
    <w:rsid w:val="003F37D3"/>
    <w:rsid w:val="004022D9"/>
    <w:rsid w:val="00427A65"/>
    <w:rsid w:val="00452C8E"/>
    <w:rsid w:val="004604B5"/>
    <w:rsid w:val="00475778"/>
    <w:rsid w:val="004D4FC3"/>
    <w:rsid w:val="00501286"/>
    <w:rsid w:val="00504A2C"/>
    <w:rsid w:val="00594BDE"/>
    <w:rsid w:val="005C2E1D"/>
    <w:rsid w:val="00642A6B"/>
    <w:rsid w:val="0065797D"/>
    <w:rsid w:val="00694FAB"/>
    <w:rsid w:val="006B7878"/>
    <w:rsid w:val="006C42E4"/>
    <w:rsid w:val="006C4CBC"/>
    <w:rsid w:val="007360E9"/>
    <w:rsid w:val="00742AB4"/>
    <w:rsid w:val="00765D06"/>
    <w:rsid w:val="00787484"/>
    <w:rsid w:val="007D0141"/>
    <w:rsid w:val="007E7DC8"/>
    <w:rsid w:val="008030EF"/>
    <w:rsid w:val="00860A7F"/>
    <w:rsid w:val="0086351C"/>
    <w:rsid w:val="00917BFF"/>
    <w:rsid w:val="00986500"/>
    <w:rsid w:val="009F2120"/>
    <w:rsid w:val="009F7EF6"/>
    <w:rsid w:val="00A20D4C"/>
    <w:rsid w:val="00A23A38"/>
    <w:rsid w:val="00A244C1"/>
    <w:rsid w:val="00A31133"/>
    <w:rsid w:val="00A33852"/>
    <w:rsid w:val="00A409BF"/>
    <w:rsid w:val="00A551D7"/>
    <w:rsid w:val="00A629A4"/>
    <w:rsid w:val="00AE3D02"/>
    <w:rsid w:val="00AE6247"/>
    <w:rsid w:val="00AF2315"/>
    <w:rsid w:val="00B80CF4"/>
    <w:rsid w:val="00B964FE"/>
    <w:rsid w:val="00BA015F"/>
    <w:rsid w:val="00C43ABE"/>
    <w:rsid w:val="00C70BE6"/>
    <w:rsid w:val="00C71CC3"/>
    <w:rsid w:val="00CF6097"/>
    <w:rsid w:val="00D007E3"/>
    <w:rsid w:val="00D169F0"/>
    <w:rsid w:val="00D73C28"/>
    <w:rsid w:val="00D80DFD"/>
    <w:rsid w:val="00DA10F1"/>
    <w:rsid w:val="00DA1AF4"/>
    <w:rsid w:val="00EB05B2"/>
    <w:rsid w:val="00ED2EA2"/>
    <w:rsid w:val="00EE16EA"/>
    <w:rsid w:val="00EF6A6D"/>
    <w:rsid w:val="00F04D8E"/>
    <w:rsid w:val="00F06237"/>
    <w:rsid w:val="00F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8E38B5"/>
  <w15:docId w15:val="{734C8795-2197-4301-B16D-5E352527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918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rsid w:val="00384918"/>
    <w:pPr>
      <w:tabs>
        <w:tab w:val="num" w:pos="432"/>
      </w:tabs>
      <w:spacing w:before="280" w:after="280"/>
      <w:ind w:left="432" w:hanging="432"/>
      <w:outlineLvl w:val="0"/>
    </w:pPr>
    <w:rPr>
      <w:b/>
      <w:bCs/>
      <w:kern w:val="1"/>
      <w:sz w:val="48"/>
      <w:szCs w:val="48"/>
    </w:rPr>
  </w:style>
  <w:style w:type="paragraph" w:styleId="Heading2">
    <w:name w:val="heading 2"/>
    <w:basedOn w:val="Normal"/>
    <w:next w:val="BodyText"/>
    <w:qFormat/>
    <w:rsid w:val="00384918"/>
    <w:pPr>
      <w:tabs>
        <w:tab w:val="num" w:pos="576"/>
      </w:tabs>
      <w:spacing w:before="280" w:after="280"/>
      <w:ind w:left="576" w:hanging="576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384918"/>
    <w:rPr>
      <w:rFonts w:ascii="Symbol" w:hAnsi="Symbol" w:cs="Symbol"/>
    </w:rPr>
  </w:style>
  <w:style w:type="character" w:customStyle="1" w:styleId="WW8Num6z0">
    <w:name w:val="WW8Num6z0"/>
    <w:rsid w:val="00384918"/>
    <w:rPr>
      <w:rFonts w:ascii="Symbol" w:hAnsi="Symbol" w:cs="Symbol"/>
    </w:rPr>
  </w:style>
  <w:style w:type="character" w:customStyle="1" w:styleId="WW8Num7z0">
    <w:name w:val="WW8Num7z0"/>
    <w:rsid w:val="00384918"/>
    <w:rPr>
      <w:rFonts w:ascii="Symbol" w:hAnsi="Symbol" w:cs="Symbol"/>
    </w:rPr>
  </w:style>
  <w:style w:type="character" w:customStyle="1" w:styleId="WW8Num8z0">
    <w:name w:val="WW8Num8z0"/>
    <w:rsid w:val="00384918"/>
    <w:rPr>
      <w:rFonts w:ascii="Symbol" w:hAnsi="Symbol" w:cs="Symbol"/>
    </w:rPr>
  </w:style>
  <w:style w:type="character" w:customStyle="1" w:styleId="WW8Num10z0">
    <w:name w:val="WW8Num10z0"/>
    <w:rsid w:val="00384918"/>
    <w:rPr>
      <w:rFonts w:ascii="Symbol" w:hAnsi="Symbol" w:cs="Symbol"/>
    </w:rPr>
  </w:style>
  <w:style w:type="character" w:customStyle="1" w:styleId="WW8Num12z0">
    <w:name w:val="WW8Num12z0"/>
    <w:rsid w:val="00384918"/>
    <w:rPr>
      <w:rFonts w:ascii="Symbol" w:hAnsi="Symbol" w:cs="Symbol"/>
    </w:rPr>
  </w:style>
  <w:style w:type="character" w:customStyle="1" w:styleId="WW8Num12z1">
    <w:name w:val="WW8Num12z1"/>
    <w:rsid w:val="00384918"/>
    <w:rPr>
      <w:rFonts w:ascii="Courier New" w:hAnsi="Courier New" w:cs="Courier New"/>
    </w:rPr>
  </w:style>
  <w:style w:type="character" w:customStyle="1" w:styleId="WW8Num12z2">
    <w:name w:val="WW8Num12z2"/>
    <w:rsid w:val="00384918"/>
    <w:rPr>
      <w:rFonts w:ascii="Wingdings" w:hAnsi="Wingdings" w:cs="Wingdings"/>
    </w:rPr>
  </w:style>
  <w:style w:type="character" w:customStyle="1" w:styleId="WW8Num14z0">
    <w:name w:val="WW8Num14z0"/>
    <w:rsid w:val="00384918"/>
    <w:rPr>
      <w:b w:val="0"/>
    </w:rPr>
  </w:style>
  <w:style w:type="character" w:customStyle="1" w:styleId="Heading1Char">
    <w:name w:val="Heading 1 Char"/>
    <w:rsid w:val="00384918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Heading2Char">
    <w:name w:val="Heading 2 Char"/>
    <w:rsid w:val="003849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yle21">
    <w:name w:val="style21"/>
    <w:rsid w:val="00384918"/>
    <w:rPr>
      <w:rFonts w:ascii="Arial" w:hAnsi="Arial" w:cs="Arial"/>
      <w:color w:val="003063"/>
      <w:sz w:val="18"/>
      <w:szCs w:val="18"/>
    </w:rPr>
  </w:style>
  <w:style w:type="character" w:customStyle="1" w:styleId="BodyTextChar">
    <w:name w:val="Body Text Char"/>
    <w:rsid w:val="003849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WW8Num20z0">
    <w:name w:val="WW8Num20z0"/>
    <w:rsid w:val="00384918"/>
    <w:rPr>
      <w:rFonts w:ascii="Symbol" w:hAnsi="Symbol" w:cs="Symbol"/>
      <w:sz w:val="20"/>
    </w:rPr>
  </w:style>
  <w:style w:type="character" w:customStyle="1" w:styleId="WW8Num20z1">
    <w:name w:val="WW8Num20z1"/>
    <w:rsid w:val="00384918"/>
    <w:rPr>
      <w:rFonts w:ascii="Courier New" w:hAnsi="Courier New" w:cs="Courier New"/>
      <w:sz w:val="20"/>
    </w:rPr>
  </w:style>
  <w:style w:type="character" w:customStyle="1" w:styleId="WW8Num20z2">
    <w:name w:val="WW8Num20z2"/>
    <w:rsid w:val="00384918"/>
    <w:rPr>
      <w:rFonts w:ascii="Wingdings" w:hAnsi="Wingdings" w:cs="Wingdings"/>
      <w:sz w:val="20"/>
    </w:rPr>
  </w:style>
  <w:style w:type="paragraph" w:customStyle="1" w:styleId="Heading">
    <w:name w:val="Heading"/>
    <w:basedOn w:val="Normal"/>
    <w:next w:val="BodyText"/>
    <w:rsid w:val="00384918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rsid w:val="00384918"/>
    <w:rPr>
      <w:b/>
      <w:bCs/>
    </w:rPr>
  </w:style>
  <w:style w:type="paragraph" w:styleId="List">
    <w:name w:val="List"/>
    <w:basedOn w:val="BodyText"/>
    <w:rsid w:val="00384918"/>
    <w:rPr>
      <w:rFonts w:cs="Lohit Hindi"/>
    </w:rPr>
  </w:style>
  <w:style w:type="paragraph" w:styleId="Caption">
    <w:name w:val="caption"/>
    <w:basedOn w:val="Normal"/>
    <w:qFormat/>
    <w:rsid w:val="00384918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84918"/>
    <w:pPr>
      <w:suppressLineNumbers/>
    </w:pPr>
    <w:rPr>
      <w:rFonts w:cs="Lohit Hindi"/>
    </w:rPr>
  </w:style>
  <w:style w:type="paragraph" w:styleId="BalloonText">
    <w:name w:val="Balloon Text"/>
    <w:basedOn w:val="Normal"/>
    <w:rsid w:val="00384918"/>
    <w:rPr>
      <w:rFonts w:ascii="Tahoma" w:hAnsi="Tahoma" w:cs="Tahoma"/>
      <w:sz w:val="16"/>
      <w:szCs w:val="16"/>
    </w:rPr>
  </w:style>
  <w:style w:type="paragraph" w:customStyle="1" w:styleId="SpecialTitle">
    <w:name w:val="Special Title"/>
    <w:basedOn w:val="Normal"/>
    <w:rsid w:val="00384918"/>
    <w:pPr>
      <w:tabs>
        <w:tab w:val="left" w:pos="1440"/>
      </w:tabs>
      <w:spacing w:before="60" w:after="120" w:line="360" w:lineRule="auto"/>
      <w:ind w:left="432"/>
    </w:pPr>
    <w:rPr>
      <w:b/>
      <w:color w:val="0000FF"/>
      <w:szCs w:val="20"/>
      <w:lang w:bidi="he-IL"/>
    </w:rPr>
  </w:style>
  <w:style w:type="paragraph" w:customStyle="1" w:styleId="TableContents">
    <w:name w:val="Table Contents"/>
    <w:basedOn w:val="Normal"/>
    <w:rsid w:val="00384918"/>
    <w:pPr>
      <w:suppressLineNumbers/>
    </w:pPr>
  </w:style>
  <w:style w:type="paragraph" w:customStyle="1" w:styleId="TableHeading">
    <w:name w:val="Table Heading"/>
    <w:basedOn w:val="TableContents"/>
    <w:rsid w:val="0038491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384918"/>
  </w:style>
  <w:style w:type="paragraph" w:customStyle="1" w:styleId="Objectwitharrow">
    <w:name w:val="Object with arrow"/>
    <w:basedOn w:val="Normal"/>
    <w:rsid w:val="00384918"/>
  </w:style>
  <w:style w:type="paragraph" w:customStyle="1" w:styleId="Objectwithshadow">
    <w:name w:val="Object with shadow"/>
    <w:basedOn w:val="Normal"/>
    <w:rsid w:val="00384918"/>
  </w:style>
  <w:style w:type="paragraph" w:customStyle="1" w:styleId="Objectwithoutfill">
    <w:name w:val="Object without fill"/>
    <w:basedOn w:val="Normal"/>
    <w:rsid w:val="00384918"/>
  </w:style>
  <w:style w:type="paragraph" w:customStyle="1" w:styleId="Text">
    <w:name w:val="Text"/>
    <w:basedOn w:val="Caption"/>
    <w:rsid w:val="00384918"/>
  </w:style>
  <w:style w:type="paragraph" w:customStyle="1" w:styleId="Textbodyjustified">
    <w:name w:val="Text body justified"/>
    <w:basedOn w:val="Normal"/>
    <w:rsid w:val="00384918"/>
  </w:style>
  <w:style w:type="paragraph" w:styleId="BodyTextFirstIndent">
    <w:name w:val="Body Text First Indent"/>
    <w:basedOn w:val="BodyText"/>
    <w:rsid w:val="00384918"/>
    <w:pPr>
      <w:ind w:firstLine="283"/>
    </w:pPr>
  </w:style>
  <w:style w:type="paragraph" w:customStyle="1" w:styleId="Title1">
    <w:name w:val="Title1"/>
    <w:basedOn w:val="Normal"/>
    <w:rsid w:val="00384918"/>
    <w:pPr>
      <w:jc w:val="center"/>
    </w:pPr>
  </w:style>
  <w:style w:type="paragraph" w:customStyle="1" w:styleId="Title2">
    <w:name w:val="Title2"/>
    <w:basedOn w:val="Normal"/>
    <w:rsid w:val="00384918"/>
    <w:pPr>
      <w:spacing w:before="57" w:after="57"/>
      <w:ind w:right="113"/>
      <w:jc w:val="center"/>
    </w:pPr>
  </w:style>
  <w:style w:type="paragraph" w:customStyle="1" w:styleId="WW-Heading">
    <w:name w:val="WW-Heading"/>
    <w:basedOn w:val="Normal"/>
    <w:rsid w:val="00384918"/>
    <w:pPr>
      <w:spacing w:before="238" w:after="119"/>
    </w:pPr>
  </w:style>
  <w:style w:type="paragraph" w:customStyle="1" w:styleId="Heading10">
    <w:name w:val="Heading1"/>
    <w:basedOn w:val="Normal"/>
    <w:rsid w:val="00384918"/>
    <w:pPr>
      <w:spacing w:before="238" w:after="119"/>
    </w:pPr>
  </w:style>
  <w:style w:type="paragraph" w:customStyle="1" w:styleId="Heading20">
    <w:name w:val="Heading2"/>
    <w:basedOn w:val="Normal"/>
    <w:rsid w:val="00384918"/>
    <w:pPr>
      <w:spacing w:before="238" w:after="119"/>
    </w:pPr>
  </w:style>
  <w:style w:type="paragraph" w:customStyle="1" w:styleId="DimensionLine">
    <w:name w:val="Dimension Line"/>
    <w:basedOn w:val="Normal"/>
    <w:rsid w:val="00384918"/>
  </w:style>
  <w:style w:type="paragraph" w:customStyle="1" w:styleId="DefaultLTGliederung1">
    <w:name w:val="Default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sz w:val="64"/>
      <w:szCs w:val="64"/>
      <w:lang w:eastAsia="zh-CN" w:bidi="hi-IN"/>
    </w:rPr>
  </w:style>
  <w:style w:type="paragraph" w:customStyle="1" w:styleId="DefaultLTGliederung2">
    <w:name w:val="Default~LT~Gliederung 2"/>
    <w:basedOn w:val="Default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DefaultLTGliederung3">
    <w:name w:val="Default~LT~Gliederung 3"/>
    <w:basedOn w:val="Default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DefaultLTGliederung4">
    <w:name w:val="Default~LT~Gliederung 4"/>
    <w:basedOn w:val="Default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DefaultLTGliederung6">
    <w:name w:val="Default~LT~Gliederung 6"/>
    <w:basedOn w:val="DefaultLTGliederung5"/>
    <w:rsid w:val="00384918"/>
  </w:style>
  <w:style w:type="paragraph" w:customStyle="1" w:styleId="DefaultLTGliederung7">
    <w:name w:val="Default~LT~Gliederung 7"/>
    <w:basedOn w:val="DefaultLTGliederung6"/>
    <w:rsid w:val="00384918"/>
  </w:style>
  <w:style w:type="paragraph" w:customStyle="1" w:styleId="DefaultLTGliederung8">
    <w:name w:val="Default~LT~Gliederung 8"/>
    <w:basedOn w:val="DefaultLTGliederung7"/>
    <w:rsid w:val="00384918"/>
  </w:style>
  <w:style w:type="paragraph" w:customStyle="1" w:styleId="DefaultLTGliederung9">
    <w:name w:val="Default~LT~Gliederung 9"/>
    <w:basedOn w:val="DefaultLTGliederung8"/>
    <w:rsid w:val="00384918"/>
  </w:style>
  <w:style w:type="paragraph" w:customStyle="1" w:styleId="DefaultLTTitel">
    <w:name w:val="Default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sz w:val="92"/>
      <w:szCs w:val="92"/>
      <w:lang w:eastAsia="zh-CN" w:bidi="hi-IN"/>
    </w:rPr>
  </w:style>
  <w:style w:type="paragraph" w:customStyle="1" w:styleId="DefaultLTUntertitel">
    <w:name w:val="Default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sz w:val="64"/>
      <w:szCs w:val="64"/>
      <w:lang w:eastAsia="zh-CN" w:bidi="hi-IN"/>
    </w:rPr>
  </w:style>
  <w:style w:type="paragraph" w:customStyle="1" w:styleId="DefaultLTNotizen">
    <w:name w:val="Default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sz w:val="24"/>
      <w:szCs w:val="24"/>
      <w:lang w:eastAsia="zh-CN" w:bidi="hi-IN"/>
    </w:rPr>
  </w:style>
  <w:style w:type="paragraph" w:customStyle="1" w:styleId="DefaultLTHintergrundobjekte">
    <w:name w:val="Default~LT~Hintergrundobjekte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sz w:val="36"/>
      <w:szCs w:val="36"/>
      <w:lang w:eastAsia="zh-CN" w:bidi="hi-IN"/>
    </w:rPr>
  </w:style>
  <w:style w:type="paragraph" w:customStyle="1" w:styleId="DefaultLTHintergrund">
    <w:name w:val="Default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default">
    <w:name w:val="default"/>
    <w:rsid w:val="00384918"/>
    <w:pPr>
      <w:widowControl w:val="0"/>
      <w:suppressAutoHyphens/>
      <w:autoSpaceDE w:val="0"/>
      <w:spacing w:line="200" w:lineRule="atLeast"/>
    </w:pPr>
    <w:rPr>
      <w:rFonts w:ascii="Lohit Hindi" w:eastAsia="Lohit Hindi" w:hAnsi="Lohit Hindi" w:cs="Lohit Hindi"/>
      <w:sz w:val="36"/>
      <w:szCs w:val="36"/>
      <w:lang w:eastAsia="zh-CN" w:bidi="hi-IN"/>
    </w:rPr>
  </w:style>
  <w:style w:type="paragraph" w:customStyle="1" w:styleId="gray1">
    <w:name w:val="gray1"/>
    <w:basedOn w:val="default"/>
    <w:rsid w:val="00384918"/>
  </w:style>
  <w:style w:type="paragraph" w:customStyle="1" w:styleId="gray2">
    <w:name w:val="gray2"/>
    <w:basedOn w:val="default"/>
    <w:rsid w:val="00384918"/>
  </w:style>
  <w:style w:type="paragraph" w:customStyle="1" w:styleId="gray3">
    <w:name w:val="gray3"/>
    <w:basedOn w:val="default"/>
    <w:rsid w:val="00384918"/>
  </w:style>
  <w:style w:type="paragraph" w:customStyle="1" w:styleId="bw1">
    <w:name w:val="bw1"/>
    <w:basedOn w:val="default"/>
    <w:rsid w:val="00384918"/>
  </w:style>
  <w:style w:type="paragraph" w:customStyle="1" w:styleId="bw2">
    <w:name w:val="bw2"/>
    <w:basedOn w:val="default"/>
    <w:rsid w:val="00384918"/>
  </w:style>
  <w:style w:type="paragraph" w:customStyle="1" w:styleId="bw3">
    <w:name w:val="bw3"/>
    <w:basedOn w:val="default"/>
    <w:rsid w:val="00384918"/>
  </w:style>
  <w:style w:type="paragraph" w:customStyle="1" w:styleId="orange1">
    <w:name w:val="orange1"/>
    <w:basedOn w:val="default"/>
    <w:rsid w:val="00384918"/>
  </w:style>
  <w:style w:type="paragraph" w:customStyle="1" w:styleId="orange2">
    <w:name w:val="orange2"/>
    <w:basedOn w:val="default"/>
    <w:rsid w:val="00384918"/>
  </w:style>
  <w:style w:type="paragraph" w:customStyle="1" w:styleId="orange3">
    <w:name w:val="orange3"/>
    <w:basedOn w:val="default"/>
    <w:rsid w:val="00384918"/>
  </w:style>
  <w:style w:type="paragraph" w:customStyle="1" w:styleId="turquise1">
    <w:name w:val="turquise1"/>
    <w:basedOn w:val="default"/>
    <w:rsid w:val="00384918"/>
  </w:style>
  <w:style w:type="paragraph" w:customStyle="1" w:styleId="turquise2">
    <w:name w:val="turquise2"/>
    <w:basedOn w:val="default"/>
    <w:rsid w:val="00384918"/>
  </w:style>
  <w:style w:type="paragraph" w:customStyle="1" w:styleId="turquise3">
    <w:name w:val="turquise3"/>
    <w:basedOn w:val="default"/>
    <w:rsid w:val="00384918"/>
  </w:style>
  <w:style w:type="paragraph" w:customStyle="1" w:styleId="blue1">
    <w:name w:val="blue1"/>
    <w:basedOn w:val="default"/>
    <w:rsid w:val="00384918"/>
  </w:style>
  <w:style w:type="paragraph" w:customStyle="1" w:styleId="blue2">
    <w:name w:val="blue2"/>
    <w:basedOn w:val="default"/>
    <w:rsid w:val="00384918"/>
  </w:style>
  <w:style w:type="paragraph" w:customStyle="1" w:styleId="blue3">
    <w:name w:val="blue3"/>
    <w:basedOn w:val="default"/>
    <w:rsid w:val="00384918"/>
  </w:style>
  <w:style w:type="paragraph" w:customStyle="1" w:styleId="sun1">
    <w:name w:val="sun1"/>
    <w:basedOn w:val="default"/>
    <w:rsid w:val="00384918"/>
  </w:style>
  <w:style w:type="paragraph" w:customStyle="1" w:styleId="sun2">
    <w:name w:val="sun2"/>
    <w:basedOn w:val="default"/>
    <w:rsid w:val="00384918"/>
  </w:style>
  <w:style w:type="paragraph" w:customStyle="1" w:styleId="sun3">
    <w:name w:val="sun3"/>
    <w:basedOn w:val="default"/>
    <w:rsid w:val="00384918"/>
  </w:style>
  <w:style w:type="paragraph" w:customStyle="1" w:styleId="earth1">
    <w:name w:val="earth1"/>
    <w:basedOn w:val="default"/>
    <w:rsid w:val="00384918"/>
  </w:style>
  <w:style w:type="paragraph" w:customStyle="1" w:styleId="earth2">
    <w:name w:val="earth2"/>
    <w:basedOn w:val="default"/>
    <w:rsid w:val="00384918"/>
  </w:style>
  <w:style w:type="paragraph" w:customStyle="1" w:styleId="earth3">
    <w:name w:val="earth3"/>
    <w:basedOn w:val="default"/>
    <w:rsid w:val="00384918"/>
  </w:style>
  <w:style w:type="paragraph" w:customStyle="1" w:styleId="green1">
    <w:name w:val="green1"/>
    <w:basedOn w:val="default"/>
    <w:rsid w:val="00384918"/>
  </w:style>
  <w:style w:type="paragraph" w:customStyle="1" w:styleId="green2">
    <w:name w:val="green2"/>
    <w:basedOn w:val="default"/>
    <w:rsid w:val="00384918"/>
  </w:style>
  <w:style w:type="paragraph" w:customStyle="1" w:styleId="green3">
    <w:name w:val="green3"/>
    <w:basedOn w:val="default"/>
    <w:rsid w:val="00384918"/>
  </w:style>
  <w:style w:type="paragraph" w:customStyle="1" w:styleId="seetang1">
    <w:name w:val="seetang1"/>
    <w:basedOn w:val="default"/>
    <w:rsid w:val="00384918"/>
  </w:style>
  <w:style w:type="paragraph" w:customStyle="1" w:styleId="seetang2">
    <w:name w:val="seetang2"/>
    <w:basedOn w:val="default"/>
    <w:rsid w:val="00384918"/>
  </w:style>
  <w:style w:type="paragraph" w:customStyle="1" w:styleId="seetang3">
    <w:name w:val="seetang3"/>
    <w:basedOn w:val="default"/>
    <w:rsid w:val="00384918"/>
  </w:style>
  <w:style w:type="paragraph" w:customStyle="1" w:styleId="lightblue1">
    <w:name w:val="lightblue1"/>
    <w:basedOn w:val="default"/>
    <w:rsid w:val="00384918"/>
  </w:style>
  <w:style w:type="paragraph" w:customStyle="1" w:styleId="lightblue2">
    <w:name w:val="lightblue2"/>
    <w:basedOn w:val="default"/>
    <w:rsid w:val="00384918"/>
  </w:style>
  <w:style w:type="paragraph" w:customStyle="1" w:styleId="lightblue3">
    <w:name w:val="lightblue3"/>
    <w:basedOn w:val="default"/>
    <w:rsid w:val="00384918"/>
  </w:style>
  <w:style w:type="paragraph" w:customStyle="1" w:styleId="yellow1">
    <w:name w:val="yellow1"/>
    <w:basedOn w:val="default"/>
    <w:rsid w:val="00384918"/>
  </w:style>
  <w:style w:type="paragraph" w:customStyle="1" w:styleId="yellow2">
    <w:name w:val="yellow2"/>
    <w:basedOn w:val="default"/>
    <w:rsid w:val="00384918"/>
  </w:style>
  <w:style w:type="paragraph" w:customStyle="1" w:styleId="yellow3">
    <w:name w:val="yellow3"/>
    <w:basedOn w:val="default"/>
    <w:rsid w:val="00384918"/>
  </w:style>
  <w:style w:type="paragraph" w:styleId="Title">
    <w:name w:val="Title"/>
    <w:basedOn w:val="Heading"/>
    <w:next w:val="Subtitle"/>
    <w:qFormat/>
    <w:rsid w:val="00384918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rsid w:val="00384918"/>
    <w:pPr>
      <w:jc w:val="center"/>
    </w:pPr>
    <w:rPr>
      <w:i/>
      <w:iCs/>
    </w:rPr>
  </w:style>
  <w:style w:type="paragraph" w:customStyle="1" w:styleId="Backgroundobjects">
    <w:name w:val="Background objects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Background">
    <w:name w:val="Backgro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Notes">
    <w:name w:val="Notes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Outline1">
    <w:name w:val="Outline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Outline2">
    <w:name w:val="Outline 2"/>
    <w:basedOn w:val="Outline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Outline3">
    <w:name w:val="Outline 3"/>
    <w:basedOn w:val="Outline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Outline4">
    <w:name w:val="Outline 4"/>
    <w:basedOn w:val="Outline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Outline5">
    <w:name w:val="Outline 5"/>
    <w:basedOn w:val="Outline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Outline6">
    <w:name w:val="Outline 6"/>
    <w:basedOn w:val="Outline5"/>
    <w:rsid w:val="00384918"/>
  </w:style>
  <w:style w:type="paragraph" w:customStyle="1" w:styleId="Outline7">
    <w:name w:val="Outline 7"/>
    <w:basedOn w:val="Outline6"/>
    <w:rsid w:val="00384918"/>
  </w:style>
  <w:style w:type="paragraph" w:customStyle="1" w:styleId="Outline8">
    <w:name w:val="Outline 8"/>
    <w:basedOn w:val="Outline7"/>
    <w:rsid w:val="00384918"/>
  </w:style>
  <w:style w:type="paragraph" w:customStyle="1" w:styleId="Outline9">
    <w:name w:val="Outline 9"/>
    <w:basedOn w:val="Outline8"/>
    <w:rsid w:val="00384918"/>
  </w:style>
  <w:style w:type="paragraph" w:customStyle="1" w:styleId="Title1LTGliederung1">
    <w:name w:val="Title1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LTGliederung2">
    <w:name w:val="Title1~LT~Gliederung 2"/>
    <w:basedOn w:val="Title1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1LTGliederung3">
    <w:name w:val="Title1~LT~Gliederung 3"/>
    <w:basedOn w:val="Title1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1LTGliederung4">
    <w:name w:val="Title1~LT~Gliederung 4"/>
    <w:basedOn w:val="Title1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1LTGliederung5">
    <w:name w:val="Title1~LT~Gliederung 5"/>
    <w:basedOn w:val="Title1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1LTGliederung6">
    <w:name w:val="Title1~LT~Gliederung 6"/>
    <w:basedOn w:val="Title1LTGliederung5"/>
    <w:rsid w:val="00384918"/>
  </w:style>
  <w:style w:type="paragraph" w:customStyle="1" w:styleId="Title1LTGliederung7">
    <w:name w:val="Title1~LT~Gliederung 7"/>
    <w:basedOn w:val="Title1LTGliederung6"/>
    <w:rsid w:val="00384918"/>
  </w:style>
  <w:style w:type="paragraph" w:customStyle="1" w:styleId="Title1LTGliederung8">
    <w:name w:val="Title1~LT~Gliederung 8"/>
    <w:basedOn w:val="Title1LTGliederung7"/>
    <w:rsid w:val="00384918"/>
  </w:style>
  <w:style w:type="paragraph" w:customStyle="1" w:styleId="Title1LTGliederung9">
    <w:name w:val="Title1~LT~Gliederung 9"/>
    <w:basedOn w:val="Title1LTGliederung8"/>
    <w:rsid w:val="00384918"/>
  </w:style>
  <w:style w:type="paragraph" w:customStyle="1" w:styleId="Title1LTTitel">
    <w:name w:val="Title1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1LTUntertitel">
    <w:name w:val="Title1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LTNotizen">
    <w:name w:val="Title1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1LTHintergrundobjekte">
    <w:name w:val="Title1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1LTHintergrund">
    <w:name w:val="Title1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2LTGliederung1">
    <w:name w:val="Title2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2LTGliederung2">
    <w:name w:val="Title2~LT~Gliederung 2"/>
    <w:basedOn w:val="Title2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2LTGliederung3">
    <w:name w:val="Title2~LT~Gliederung 3"/>
    <w:basedOn w:val="Title2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2LTGliederung4">
    <w:name w:val="Title2~LT~Gliederung 4"/>
    <w:basedOn w:val="Title2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2LTGliederung5">
    <w:name w:val="Title2~LT~Gliederung 5"/>
    <w:basedOn w:val="Title2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2LTGliederung6">
    <w:name w:val="Title2~LT~Gliederung 6"/>
    <w:basedOn w:val="Title2LTGliederung5"/>
    <w:rsid w:val="00384918"/>
  </w:style>
  <w:style w:type="paragraph" w:customStyle="1" w:styleId="Title2LTGliederung7">
    <w:name w:val="Title2~LT~Gliederung 7"/>
    <w:basedOn w:val="Title2LTGliederung6"/>
    <w:rsid w:val="00384918"/>
  </w:style>
  <w:style w:type="paragraph" w:customStyle="1" w:styleId="Title2LTGliederung8">
    <w:name w:val="Title2~LT~Gliederung 8"/>
    <w:basedOn w:val="Title2LTGliederung7"/>
    <w:rsid w:val="00384918"/>
  </w:style>
  <w:style w:type="paragraph" w:customStyle="1" w:styleId="Title2LTGliederung9">
    <w:name w:val="Title2~LT~Gliederung 9"/>
    <w:basedOn w:val="Title2LTGliederung8"/>
    <w:rsid w:val="00384918"/>
  </w:style>
  <w:style w:type="paragraph" w:customStyle="1" w:styleId="Title2LTTitel">
    <w:name w:val="Title2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2LTUntertitel">
    <w:name w:val="Title2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2LTNotizen">
    <w:name w:val="Title2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2LTHintergrundobjekte">
    <w:name w:val="Title2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2LTHintergrund">
    <w:name w:val="Title2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3LTGliederung1">
    <w:name w:val="Title3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3LTGliederung2">
    <w:name w:val="Title3~LT~Gliederung 2"/>
    <w:basedOn w:val="Title3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3LTGliederung3">
    <w:name w:val="Title3~LT~Gliederung 3"/>
    <w:basedOn w:val="Title3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3LTGliederung4">
    <w:name w:val="Title3~LT~Gliederung 4"/>
    <w:basedOn w:val="Title3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3LTGliederung5">
    <w:name w:val="Title3~LT~Gliederung 5"/>
    <w:basedOn w:val="Title3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3LTGliederung6">
    <w:name w:val="Title3~LT~Gliederung 6"/>
    <w:basedOn w:val="Title3LTGliederung5"/>
    <w:rsid w:val="00384918"/>
  </w:style>
  <w:style w:type="paragraph" w:customStyle="1" w:styleId="Title3LTGliederung7">
    <w:name w:val="Title3~LT~Gliederung 7"/>
    <w:basedOn w:val="Title3LTGliederung6"/>
    <w:rsid w:val="00384918"/>
  </w:style>
  <w:style w:type="paragraph" w:customStyle="1" w:styleId="Title3LTGliederung8">
    <w:name w:val="Title3~LT~Gliederung 8"/>
    <w:basedOn w:val="Title3LTGliederung7"/>
    <w:rsid w:val="00384918"/>
  </w:style>
  <w:style w:type="paragraph" w:customStyle="1" w:styleId="Title3LTGliederung9">
    <w:name w:val="Title3~LT~Gliederung 9"/>
    <w:basedOn w:val="Title3LTGliederung8"/>
    <w:rsid w:val="00384918"/>
  </w:style>
  <w:style w:type="paragraph" w:customStyle="1" w:styleId="Title3LTTitel">
    <w:name w:val="Title3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3LTUntertitel">
    <w:name w:val="Title3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3LTNotizen">
    <w:name w:val="Title3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3LTHintergrundobjekte">
    <w:name w:val="Title3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3LTHintergrund">
    <w:name w:val="Title3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4LTGliederung1">
    <w:name w:val="Title4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4LTGliederung2">
    <w:name w:val="Title4~LT~Gliederung 2"/>
    <w:basedOn w:val="Title4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4LTGliederung3">
    <w:name w:val="Title4~LT~Gliederung 3"/>
    <w:basedOn w:val="Title4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4LTGliederung4">
    <w:name w:val="Title4~LT~Gliederung 4"/>
    <w:basedOn w:val="Title4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4LTGliederung5">
    <w:name w:val="Title4~LT~Gliederung 5"/>
    <w:basedOn w:val="Title4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4LTGliederung6">
    <w:name w:val="Title4~LT~Gliederung 6"/>
    <w:basedOn w:val="Title4LTGliederung5"/>
    <w:rsid w:val="00384918"/>
  </w:style>
  <w:style w:type="paragraph" w:customStyle="1" w:styleId="Title4LTGliederung7">
    <w:name w:val="Title4~LT~Gliederung 7"/>
    <w:basedOn w:val="Title4LTGliederung6"/>
    <w:rsid w:val="00384918"/>
  </w:style>
  <w:style w:type="paragraph" w:customStyle="1" w:styleId="Title4LTGliederung8">
    <w:name w:val="Title4~LT~Gliederung 8"/>
    <w:basedOn w:val="Title4LTGliederung7"/>
    <w:rsid w:val="00384918"/>
  </w:style>
  <w:style w:type="paragraph" w:customStyle="1" w:styleId="Title4LTGliederung9">
    <w:name w:val="Title4~LT~Gliederung 9"/>
    <w:basedOn w:val="Title4LTGliederung8"/>
    <w:rsid w:val="00384918"/>
  </w:style>
  <w:style w:type="paragraph" w:customStyle="1" w:styleId="Title4LTTitel">
    <w:name w:val="Title4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4LTUntertitel">
    <w:name w:val="Title4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4LTNotizen">
    <w:name w:val="Title4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4LTHintergrundobjekte">
    <w:name w:val="Title4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4LTHintergrund">
    <w:name w:val="Title4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5LTGliederung1">
    <w:name w:val="Title5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5LTGliederung2">
    <w:name w:val="Title5~LT~Gliederung 2"/>
    <w:basedOn w:val="Title5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5LTGliederung3">
    <w:name w:val="Title5~LT~Gliederung 3"/>
    <w:basedOn w:val="Title5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5LTGliederung4">
    <w:name w:val="Title5~LT~Gliederung 4"/>
    <w:basedOn w:val="Title5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5LTGliederung5">
    <w:name w:val="Title5~LT~Gliederung 5"/>
    <w:basedOn w:val="Title5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5LTGliederung6">
    <w:name w:val="Title5~LT~Gliederung 6"/>
    <w:basedOn w:val="Title5LTGliederung5"/>
    <w:rsid w:val="00384918"/>
  </w:style>
  <w:style w:type="paragraph" w:customStyle="1" w:styleId="Title5LTGliederung7">
    <w:name w:val="Title5~LT~Gliederung 7"/>
    <w:basedOn w:val="Title5LTGliederung6"/>
    <w:rsid w:val="00384918"/>
  </w:style>
  <w:style w:type="paragraph" w:customStyle="1" w:styleId="Title5LTGliederung8">
    <w:name w:val="Title5~LT~Gliederung 8"/>
    <w:basedOn w:val="Title5LTGliederung7"/>
    <w:rsid w:val="00384918"/>
  </w:style>
  <w:style w:type="paragraph" w:customStyle="1" w:styleId="Title5LTGliederung9">
    <w:name w:val="Title5~LT~Gliederung 9"/>
    <w:basedOn w:val="Title5LTGliederung8"/>
    <w:rsid w:val="00384918"/>
  </w:style>
  <w:style w:type="paragraph" w:customStyle="1" w:styleId="Title5LTTitel">
    <w:name w:val="Title5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5LTUntertitel">
    <w:name w:val="Title5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5LTNotizen">
    <w:name w:val="Title5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5LTHintergrundobjekte">
    <w:name w:val="Title5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5LTHintergrund">
    <w:name w:val="Title5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6LTGliederung1">
    <w:name w:val="Title6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6LTGliederung2">
    <w:name w:val="Title6~LT~Gliederung 2"/>
    <w:basedOn w:val="Title6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6LTGliederung3">
    <w:name w:val="Title6~LT~Gliederung 3"/>
    <w:basedOn w:val="Title6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6LTGliederung4">
    <w:name w:val="Title6~LT~Gliederung 4"/>
    <w:basedOn w:val="Title6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6LTGliederung5">
    <w:name w:val="Title6~LT~Gliederung 5"/>
    <w:basedOn w:val="Title6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6LTGliederung6">
    <w:name w:val="Title6~LT~Gliederung 6"/>
    <w:basedOn w:val="Title6LTGliederung5"/>
    <w:rsid w:val="00384918"/>
  </w:style>
  <w:style w:type="paragraph" w:customStyle="1" w:styleId="Title6LTGliederung7">
    <w:name w:val="Title6~LT~Gliederung 7"/>
    <w:basedOn w:val="Title6LTGliederung6"/>
    <w:rsid w:val="00384918"/>
  </w:style>
  <w:style w:type="paragraph" w:customStyle="1" w:styleId="Title6LTGliederung8">
    <w:name w:val="Title6~LT~Gliederung 8"/>
    <w:basedOn w:val="Title6LTGliederung7"/>
    <w:rsid w:val="00384918"/>
  </w:style>
  <w:style w:type="paragraph" w:customStyle="1" w:styleId="Title6LTGliederung9">
    <w:name w:val="Title6~LT~Gliederung 9"/>
    <w:basedOn w:val="Title6LTGliederung8"/>
    <w:rsid w:val="00384918"/>
  </w:style>
  <w:style w:type="paragraph" w:customStyle="1" w:styleId="Title6LTTitel">
    <w:name w:val="Title6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6LTUntertitel">
    <w:name w:val="Title6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6LTNotizen">
    <w:name w:val="Title6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6LTHintergrundobjekte">
    <w:name w:val="Title6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6LTHintergrund">
    <w:name w:val="Title6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7LTGliederung1">
    <w:name w:val="Title7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7LTGliederung2">
    <w:name w:val="Title7~LT~Gliederung 2"/>
    <w:basedOn w:val="Title7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7LTGliederung3">
    <w:name w:val="Title7~LT~Gliederung 3"/>
    <w:basedOn w:val="Title7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7LTGliederung4">
    <w:name w:val="Title7~LT~Gliederung 4"/>
    <w:basedOn w:val="Title7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7LTGliederung5">
    <w:name w:val="Title7~LT~Gliederung 5"/>
    <w:basedOn w:val="Title7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7LTGliederung6">
    <w:name w:val="Title7~LT~Gliederung 6"/>
    <w:basedOn w:val="Title7LTGliederung5"/>
    <w:rsid w:val="00384918"/>
  </w:style>
  <w:style w:type="paragraph" w:customStyle="1" w:styleId="Title7LTGliederung7">
    <w:name w:val="Title7~LT~Gliederung 7"/>
    <w:basedOn w:val="Title7LTGliederung6"/>
    <w:rsid w:val="00384918"/>
  </w:style>
  <w:style w:type="paragraph" w:customStyle="1" w:styleId="Title7LTGliederung8">
    <w:name w:val="Title7~LT~Gliederung 8"/>
    <w:basedOn w:val="Title7LTGliederung7"/>
    <w:rsid w:val="00384918"/>
  </w:style>
  <w:style w:type="paragraph" w:customStyle="1" w:styleId="Title7LTGliederung9">
    <w:name w:val="Title7~LT~Gliederung 9"/>
    <w:basedOn w:val="Title7LTGliederung8"/>
    <w:rsid w:val="00384918"/>
  </w:style>
  <w:style w:type="paragraph" w:customStyle="1" w:styleId="Title7LTTitel">
    <w:name w:val="Title7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7LTUntertitel">
    <w:name w:val="Title7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7LTNotizen">
    <w:name w:val="Title7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7LTHintergrundobjekte">
    <w:name w:val="Title7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7LTHintergrund">
    <w:name w:val="Title7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8LTGliederung1">
    <w:name w:val="Title8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8LTGliederung2">
    <w:name w:val="Title8~LT~Gliederung 2"/>
    <w:basedOn w:val="Title8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8LTGliederung3">
    <w:name w:val="Title8~LT~Gliederung 3"/>
    <w:basedOn w:val="Title8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8LTGliederung4">
    <w:name w:val="Title8~LT~Gliederung 4"/>
    <w:basedOn w:val="Title8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8LTGliederung5">
    <w:name w:val="Title8~LT~Gliederung 5"/>
    <w:basedOn w:val="Title8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8LTGliederung6">
    <w:name w:val="Title8~LT~Gliederung 6"/>
    <w:basedOn w:val="Title8LTGliederung5"/>
    <w:rsid w:val="00384918"/>
  </w:style>
  <w:style w:type="paragraph" w:customStyle="1" w:styleId="Title8LTGliederung7">
    <w:name w:val="Title8~LT~Gliederung 7"/>
    <w:basedOn w:val="Title8LTGliederung6"/>
    <w:rsid w:val="00384918"/>
  </w:style>
  <w:style w:type="paragraph" w:customStyle="1" w:styleId="Title8LTGliederung8">
    <w:name w:val="Title8~LT~Gliederung 8"/>
    <w:basedOn w:val="Title8LTGliederung7"/>
    <w:rsid w:val="00384918"/>
  </w:style>
  <w:style w:type="paragraph" w:customStyle="1" w:styleId="Title8LTGliederung9">
    <w:name w:val="Title8~LT~Gliederung 9"/>
    <w:basedOn w:val="Title8LTGliederung8"/>
    <w:rsid w:val="00384918"/>
  </w:style>
  <w:style w:type="paragraph" w:customStyle="1" w:styleId="Title8LTTitel">
    <w:name w:val="Title8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8LTUntertitel">
    <w:name w:val="Title8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8LTNotizen">
    <w:name w:val="Title8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8LTHintergrundobjekte">
    <w:name w:val="Title8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8LTHintergrund">
    <w:name w:val="Title8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9LTGliederung1">
    <w:name w:val="Title9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9LTGliederung2">
    <w:name w:val="Title9~LT~Gliederung 2"/>
    <w:basedOn w:val="Title9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9LTGliederung3">
    <w:name w:val="Title9~LT~Gliederung 3"/>
    <w:basedOn w:val="Title9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9LTGliederung4">
    <w:name w:val="Title9~LT~Gliederung 4"/>
    <w:basedOn w:val="Title9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9LTGliederung5">
    <w:name w:val="Title9~LT~Gliederung 5"/>
    <w:basedOn w:val="Title9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9LTGliederung6">
    <w:name w:val="Title9~LT~Gliederung 6"/>
    <w:basedOn w:val="Title9LTGliederung5"/>
    <w:rsid w:val="00384918"/>
  </w:style>
  <w:style w:type="paragraph" w:customStyle="1" w:styleId="Title9LTGliederung7">
    <w:name w:val="Title9~LT~Gliederung 7"/>
    <w:basedOn w:val="Title9LTGliederung6"/>
    <w:rsid w:val="00384918"/>
  </w:style>
  <w:style w:type="paragraph" w:customStyle="1" w:styleId="Title9LTGliederung8">
    <w:name w:val="Title9~LT~Gliederung 8"/>
    <w:basedOn w:val="Title9LTGliederung7"/>
    <w:rsid w:val="00384918"/>
  </w:style>
  <w:style w:type="paragraph" w:customStyle="1" w:styleId="Title9LTGliederung9">
    <w:name w:val="Title9~LT~Gliederung 9"/>
    <w:basedOn w:val="Title9LTGliederung8"/>
    <w:rsid w:val="00384918"/>
  </w:style>
  <w:style w:type="paragraph" w:customStyle="1" w:styleId="Title9LTTitel">
    <w:name w:val="Title9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9LTUntertitel">
    <w:name w:val="Title9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9LTNotizen">
    <w:name w:val="Title9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9LTHintergrundobjekte">
    <w:name w:val="Title9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9LTHintergrund">
    <w:name w:val="Title9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10LTGliederung1">
    <w:name w:val="Title10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0LTGliederung2">
    <w:name w:val="Title10~LT~Gliederung 2"/>
    <w:basedOn w:val="Title10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10LTGliederung3">
    <w:name w:val="Title10~LT~Gliederung 3"/>
    <w:basedOn w:val="Title10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10LTGliederung4">
    <w:name w:val="Title10~LT~Gliederung 4"/>
    <w:basedOn w:val="Title10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10LTGliederung5">
    <w:name w:val="Title10~LT~Gliederung 5"/>
    <w:basedOn w:val="Title10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10LTGliederung6">
    <w:name w:val="Title10~LT~Gliederung 6"/>
    <w:basedOn w:val="Title10LTGliederung5"/>
    <w:rsid w:val="00384918"/>
  </w:style>
  <w:style w:type="paragraph" w:customStyle="1" w:styleId="Title10LTGliederung7">
    <w:name w:val="Title10~LT~Gliederung 7"/>
    <w:basedOn w:val="Title10LTGliederung6"/>
    <w:rsid w:val="00384918"/>
  </w:style>
  <w:style w:type="paragraph" w:customStyle="1" w:styleId="Title10LTGliederung8">
    <w:name w:val="Title10~LT~Gliederung 8"/>
    <w:basedOn w:val="Title10LTGliederung7"/>
    <w:rsid w:val="00384918"/>
  </w:style>
  <w:style w:type="paragraph" w:customStyle="1" w:styleId="Title10LTGliederung9">
    <w:name w:val="Title10~LT~Gliederung 9"/>
    <w:basedOn w:val="Title10LTGliederung8"/>
    <w:rsid w:val="00384918"/>
  </w:style>
  <w:style w:type="paragraph" w:customStyle="1" w:styleId="Title10LTTitel">
    <w:name w:val="Title10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10LTUntertitel">
    <w:name w:val="Title10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0LTNotizen">
    <w:name w:val="Title10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10LTHintergrundobjekte">
    <w:name w:val="Title10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10LTHintergrund">
    <w:name w:val="Title10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11LTGliederung1">
    <w:name w:val="Title11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1LTGliederung2">
    <w:name w:val="Title11~LT~Gliederung 2"/>
    <w:basedOn w:val="Title11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11LTGliederung3">
    <w:name w:val="Title11~LT~Gliederung 3"/>
    <w:basedOn w:val="Title11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11LTGliederung4">
    <w:name w:val="Title11~LT~Gliederung 4"/>
    <w:basedOn w:val="Title11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11LTGliederung5">
    <w:name w:val="Title11~LT~Gliederung 5"/>
    <w:basedOn w:val="Title11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11LTGliederung6">
    <w:name w:val="Title11~LT~Gliederung 6"/>
    <w:basedOn w:val="Title11LTGliederung5"/>
    <w:rsid w:val="00384918"/>
  </w:style>
  <w:style w:type="paragraph" w:customStyle="1" w:styleId="Title11LTGliederung7">
    <w:name w:val="Title11~LT~Gliederung 7"/>
    <w:basedOn w:val="Title11LTGliederung6"/>
    <w:rsid w:val="00384918"/>
  </w:style>
  <w:style w:type="paragraph" w:customStyle="1" w:styleId="Title11LTGliederung8">
    <w:name w:val="Title11~LT~Gliederung 8"/>
    <w:basedOn w:val="Title11LTGliederung7"/>
    <w:rsid w:val="00384918"/>
  </w:style>
  <w:style w:type="paragraph" w:customStyle="1" w:styleId="Title11LTGliederung9">
    <w:name w:val="Title11~LT~Gliederung 9"/>
    <w:basedOn w:val="Title11LTGliederung8"/>
    <w:rsid w:val="00384918"/>
  </w:style>
  <w:style w:type="paragraph" w:customStyle="1" w:styleId="Title11LTTitel">
    <w:name w:val="Title11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11LTUntertitel">
    <w:name w:val="Title11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1LTNotizen">
    <w:name w:val="Title11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11LTHintergrundobjekte">
    <w:name w:val="Title11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11LTHintergrund">
    <w:name w:val="Title11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Title12LTGliederung1">
    <w:name w:val="Title12~LT~Gliederung 1"/>
    <w:rsid w:val="00384918"/>
    <w:pPr>
      <w:widowControl w:val="0"/>
      <w:tabs>
        <w:tab w:val="left" w:pos="980"/>
        <w:tab w:val="left" w:pos="2420"/>
        <w:tab w:val="left" w:pos="3860"/>
        <w:tab w:val="left" w:pos="5300"/>
        <w:tab w:val="left" w:pos="6740"/>
        <w:tab w:val="left" w:pos="8180"/>
        <w:tab w:val="left" w:pos="9620"/>
        <w:tab w:val="left" w:pos="11060"/>
        <w:tab w:val="left" w:pos="12500"/>
        <w:tab w:val="left" w:pos="13940"/>
        <w:tab w:val="left" w:pos="15380"/>
      </w:tabs>
      <w:suppressAutoHyphens/>
      <w:autoSpaceDE w:val="0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2LTGliederung2">
    <w:name w:val="Title12~LT~Gliederung 2"/>
    <w:basedOn w:val="Title12LTGliederung1"/>
    <w:rsid w:val="00384918"/>
    <w:pPr>
      <w:tabs>
        <w:tab w:val="clear" w:pos="980"/>
        <w:tab w:val="clear" w:pos="2420"/>
        <w:tab w:val="clear" w:pos="3860"/>
        <w:tab w:val="clear" w:pos="5300"/>
        <w:tab w:val="clear" w:pos="6740"/>
        <w:tab w:val="clear" w:pos="8180"/>
        <w:tab w:val="clear" w:pos="9620"/>
        <w:tab w:val="clear" w:pos="11060"/>
        <w:tab w:val="clear" w:pos="12500"/>
        <w:tab w:val="clear" w:pos="13940"/>
        <w:tab w:val="clear" w:pos="1538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80"/>
    </w:pPr>
    <w:rPr>
      <w:sz w:val="52"/>
      <w:szCs w:val="52"/>
    </w:rPr>
  </w:style>
  <w:style w:type="paragraph" w:customStyle="1" w:styleId="Title12LTGliederung3">
    <w:name w:val="Title12~LT~Gliederung 3"/>
    <w:basedOn w:val="Title12LTGliederung2"/>
    <w:rsid w:val="00384918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5"/>
        <w:tab w:val="left" w:pos="1585"/>
        <w:tab w:val="left" w:pos="3025"/>
        <w:tab w:val="left" w:pos="4465"/>
        <w:tab w:val="left" w:pos="5905"/>
        <w:tab w:val="left" w:pos="7345"/>
        <w:tab w:val="left" w:pos="8785"/>
        <w:tab w:val="left" w:pos="10225"/>
        <w:tab w:val="left" w:pos="11665"/>
        <w:tab w:val="left" w:pos="13105"/>
        <w:tab w:val="left" w:pos="14545"/>
      </w:tabs>
    </w:pPr>
    <w:rPr>
      <w:sz w:val="46"/>
      <w:szCs w:val="46"/>
    </w:rPr>
  </w:style>
  <w:style w:type="paragraph" w:customStyle="1" w:styleId="Title12LTGliederung4">
    <w:name w:val="Title12~LT~Gliederung 4"/>
    <w:basedOn w:val="Title12LTGliederung3"/>
    <w:rsid w:val="00384918"/>
    <w:pPr>
      <w:tabs>
        <w:tab w:val="clear" w:pos="145"/>
        <w:tab w:val="clear" w:pos="1585"/>
        <w:tab w:val="clear" w:pos="3025"/>
        <w:tab w:val="clear" w:pos="4465"/>
        <w:tab w:val="clear" w:pos="5905"/>
        <w:tab w:val="clear" w:pos="7345"/>
        <w:tab w:val="clear" w:pos="8785"/>
        <w:tab w:val="clear" w:pos="10225"/>
        <w:tab w:val="clear" w:pos="11665"/>
        <w:tab w:val="clear" w:pos="13105"/>
        <w:tab w:val="clear" w:pos="14545"/>
        <w:tab w:val="left" w:pos="1297"/>
        <w:tab w:val="left" w:pos="2737"/>
        <w:tab w:val="left" w:pos="4177"/>
        <w:tab w:val="left" w:pos="5617"/>
        <w:tab w:val="left" w:pos="7057"/>
        <w:tab w:val="left" w:pos="8497"/>
        <w:tab w:val="left" w:pos="9937"/>
        <w:tab w:val="left" w:pos="11377"/>
        <w:tab w:val="left" w:pos="12817"/>
        <w:tab w:val="left" w:pos="14257"/>
      </w:tabs>
    </w:pPr>
    <w:rPr>
      <w:sz w:val="40"/>
      <w:szCs w:val="40"/>
    </w:rPr>
  </w:style>
  <w:style w:type="paragraph" w:customStyle="1" w:styleId="Title12LTGliederung5">
    <w:name w:val="Title12~LT~Gliederung 5"/>
    <w:basedOn w:val="Title12LTGliederung4"/>
    <w:rsid w:val="00384918"/>
    <w:pPr>
      <w:tabs>
        <w:tab w:val="clear" w:pos="1297"/>
        <w:tab w:val="clear" w:pos="2737"/>
        <w:tab w:val="clear" w:pos="4177"/>
        <w:tab w:val="clear" w:pos="5617"/>
        <w:tab w:val="clear" w:pos="7057"/>
        <w:tab w:val="clear" w:pos="8497"/>
        <w:tab w:val="clear" w:pos="9937"/>
        <w:tab w:val="clear" w:pos="11377"/>
        <w:tab w:val="clear" w:pos="12817"/>
        <w:tab w:val="clear" w:pos="14257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  <w:rPr>
      <w:sz w:val="38"/>
      <w:szCs w:val="38"/>
    </w:rPr>
  </w:style>
  <w:style w:type="paragraph" w:customStyle="1" w:styleId="Title12LTGliederung6">
    <w:name w:val="Title12~LT~Gliederung 6"/>
    <w:basedOn w:val="Title12LTGliederung5"/>
    <w:rsid w:val="00384918"/>
  </w:style>
  <w:style w:type="paragraph" w:customStyle="1" w:styleId="Title12LTGliederung7">
    <w:name w:val="Title12~LT~Gliederung 7"/>
    <w:basedOn w:val="Title12LTGliederung6"/>
    <w:rsid w:val="00384918"/>
  </w:style>
  <w:style w:type="paragraph" w:customStyle="1" w:styleId="Title12LTGliederung8">
    <w:name w:val="Title12~LT~Gliederung 8"/>
    <w:basedOn w:val="Title12LTGliederung7"/>
    <w:rsid w:val="00384918"/>
  </w:style>
  <w:style w:type="paragraph" w:customStyle="1" w:styleId="Title12LTGliederung9">
    <w:name w:val="Title12~LT~Gliederung 9"/>
    <w:basedOn w:val="Title12LTGliederung8"/>
    <w:rsid w:val="00384918"/>
  </w:style>
  <w:style w:type="paragraph" w:customStyle="1" w:styleId="Title12LTTitel">
    <w:name w:val="Title12~LT~Titel"/>
    <w:rsid w:val="00384918"/>
    <w:pPr>
      <w:widowControl w:val="0"/>
      <w:tabs>
        <w:tab w:val="left" w:pos="0"/>
        <w:tab w:val="left" w:pos="1355"/>
        <w:tab w:val="left" w:pos="2795"/>
        <w:tab w:val="left" w:pos="4235"/>
        <w:tab w:val="left" w:pos="5675"/>
        <w:tab w:val="left" w:pos="7115"/>
        <w:tab w:val="left" w:pos="8555"/>
        <w:tab w:val="left" w:pos="9995"/>
        <w:tab w:val="left" w:pos="11435"/>
        <w:tab w:val="left" w:pos="12875"/>
        <w:tab w:val="left" w:pos="14315"/>
        <w:tab w:val="left" w:pos="15755"/>
      </w:tabs>
      <w:suppressAutoHyphens/>
      <w:autoSpaceDE w:val="0"/>
      <w:ind w:left="84" w:hanging="84"/>
      <w:jc w:val="right"/>
    </w:pPr>
    <w:rPr>
      <w:rFonts w:ascii="Lohit Hindi" w:eastAsia="Lohit Hindi" w:hAnsi="Lohit Hindi" w:cs="Lohit Hindi"/>
      <w:color w:val="E7EACB"/>
      <w:kern w:val="1"/>
      <w:sz w:val="92"/>
      <w:szCs w:val="92"/>
      <w:lang w:eastAsia="zh-CN" w:bidi="hi-IN"/>
    </w:rPr>
  </w:style>
  <w:style w:type="paragraph" w:customStyle="1" w:styleId="Title12LTUntertitel">
    <w:name w:val="Title12~LT~Untertitel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Lohit Hindi" w:eastAsia="Lohit Hindi" w:hAnsi="Lohit Hindi" w:cs="Lohit Hindi"/>
      <w:color w:val="FFFFFF"/>
      <w:kern w:val="1"/>
      <w:sz w:val="64"/>
      <w:szCs w:val="64"/>
      <w:lang w:eastAsia="zh-CN" w:bidi="hi-IN"/>
    </w:rPr>
  </w:style>
  <w:style w:type="paragraph" w:customStyle="1" w:styleId="Title12LTNotizen">
    <w:name w:val="Title12~LT~Notizen"/>
    <w:rsid w:val="00384918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Lohit Hindi" w:eastAsia="Lohit Hindi" w:hAnsi="Lohit Hindi" w:cs="Lohit Hindi"/>
      <w:color w:val="000000"/>
      <w:kern w:val="1"/>
      <w:sz w:val="24"/>
      <w:szCs w:val="24"/>
      <w:lang w:eastAsia="zh-CN" w:bidi="hi-IN"/>
    </w:rPr>
  </w:style>
  <w:style w:type="paragraph" w:customStyle="1" w:styleId="Title12LTHintergrundobjekte">
    <w:name w:val="Title12~LT~Hintergrundobjekte"/>
    <w:rsid w:val="00384918"/>
    <w:pPr>
      <w:widowControl w:val="0"/>
      <w:suppressAutoHyphens/>
      <w:autoSpaceDE w:val="0"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customStyle="1" w:styleId="Title12LTHintergrund">
    <w:name w:val="Title12~LT~Hintergrund"/>
    <w:rsid w:val="00384918"/>
    <w:pPr>
      <w:widowControl w:val="0"/>
      <w:suppressAutoHyphens/>
      <w:autoSpaceDE w:val="0"/>
      <w:jc w:val="center"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WW-Heading1">
    <w:name w:val="WW-Heading1"/>
    <w:basedOn w:val="Normal"/>
    <w:rsid w:val="00384918"/>
    <w:pPr>
      <w:spacing w:before="238" w:after="119"/>
    </w:pPr>
  </w:style>
  <w:style w:type="paragraph" w:customStyle="1" w:styleId="WW-Heading12">
    <w:name w:val="WW-Heading12"/>
    <w:basedOn w:val="Normal"/>
    <w:rsid w:val="00384918"/>
    <w:pPr>
      <w:spacing w:before="238" w:after="119"/>
    </w:pPr>
  </w:style>
  <w:style w:type="paragraph" w:customStyle="1" w:styleId="WW-Heading123">
    <w:name w:val="WW-Heading123"/>
    <w:basedOn w:val="Normal"/>
    <w:rsid w:val="00384918"/>
    <w:pPr>
      <w:spacing w:before="238" w:after="119"/>
    </w:pPr>
  </w:style>
  <w:style w:type="paragraph" w:customStyle="1" w:styleId="WW-Heading1234">
    <w:name w:val="WW-Heading1234"/>
    <w:basedOn w:val="Normal"/>
    <w:rsid w:val="00384918"/>
    <w:pPr>
      <w:spacing w:before="238" w:after="119"/>
    </w:pPr>
  </w:style>
  <w:style w:type="paragraph" w:customStyle="1" w:styleId="WW-Heading12345">
    <w:name w:val="WW-Heading12345"/>
    <w:basedOn w:val="Normal"/>
    <w:rsid w:val="00384918"/>
    <w:pPr>
      <w:spacing w:before="238" w:after="119"/>
    </w:pPr>
  </w:style>
  <w:style w:type="paragraph" w:customStyle="1" w:styleId="WW-Heading123456">
    <w:name w:val="WW-Heading123456"/>
    <w:basedOn w:val="Normal"/>
    <w:rsid w:val="00384918"/>
    <w:pPr>
      <w:spacing w:before="238" w:after="119"/>
    </w:pPr>
  </w:style>
  <w:style w:type="paragraph" w:styleId="NormalWeb">
    <w:name w:val="Normal (Web)"/>
    <w:basedOn w:val="Normal"/>
    <w:uiPriority w:val="99"/>
    <w:unhideWhenUsed/>
    <w:rsid w:val="00A31133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2F07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2AC"/>
    <w:pPr>
      <w:ind w:left="720"/>
      <w:contextualSpacing/>
    </w:pPr>
  </w:style>
  <w:style w:type="character" w:customStyle="1" w:styleId="fontstyle01">
    <w:name w:val="fontstyle01"/>
    <w:basedOn w:val="DefaultParagraphFont"/>
    <w:rsid w:val="004604B5"/>
    <w:rPr>
      <w:rFonts w:ascii="ArialMT" w:hAnsi="ArialMT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Gujrat</vt:lpstr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Gujrat</dc:title>
  <dc:creator>Administrator</dc:creator>
  <cp:lastModifiedBy>Naveed Anwar</cp:lastModifiedBy>
  <cp:revision>5</cp:revision>
  <cp:lastPrinted>2008-10-17T07:27:00Z</cp:lastPrinted>
  <dcterms:created xsi:type="dcterms:W3CDTF">2021-10-30T08:42:00Z</dcterms:created>
  <dcterms:modified xsi:type="dcterms:W3CDTF">2022-02-21T10:55:00Z</dcterms:modified>
</cp:coreProperties>
</file>